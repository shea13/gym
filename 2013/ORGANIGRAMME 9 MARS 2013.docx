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650" w:rsidRPr="00D17B90" w:rsidRDefault="005F3650" w:rsidP="00D21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25"/>
        </w:tabs>
        <w:jc w:val="center"/>
        <w:rPr>
          <w:rFonts w:asciiTheme="majorHAnsi" w:hAnsiTheme="majorHAnsi"/>
          <w:b/>
          <w:noProof/>
          <w:sz w:val="44"/>
          <w:lang w:eastAsia="fr-FR"/>
        </w:rPr>
      </w:pPr>
      <w:r w:rsidRPr="00D17B90">
        <w:rPr>
          <w:rFonts w:asciiTheme="majorHAnsi" w:hAnsiTheme="majorHAnsi"/>
          <w:b/>
          <w:noProof/>
          <w:sz w:val="44"/>
          <w:lang w:eastAsia="fr-FR"/>
        </w:rPr>
        <w:t>Comp</w:t>
      </w:r>
      <w:r w:rsidR="00D17B90" w:rsidRPr="00D17B90">
        <w:rPr>
          <w:rFonts w:asciiTheme="majorHAnsi" w:hAnsiTheme="majorHAnsi"/>
          <w:b/>
          <w:noProof/>
          <w:sz w:val="44"/>
          <w:lang w:eastAsia="fr-FR"/>
        </w:rPr>
        <w:t>é</w:t>
      </w:r>
      <w:r w:rsidRPr="00D17B90">
        <w:rPr>
          <w:rFonts w:asciiTheme="majorHAnsi" w:hAnsiTheme="majorHAnsi"/>
          <w:b/>
          <w:noProof/>
          <w:sz w:val="44"/>
          <w:lang w:eastAsia="fr-FR"/>
        </w:rPr>
        <w:t>tition Départementale</w:t>
      </w:r>
    </w:p>
    <w:p w:rsidR="004B65F7" w:rsidRPr="00387B2D" w:rsidRDefault="005F3650" w:rsidP="00387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25"/>
        </w:tabs>
        <w:jc w:val="center"/>
        <w:rPr>
          <w:rFonts w:asciiTheme="majorHAnsi" w:hAnsiTheme="majorHAnsi"/>
          <w:b/>
          <w:sz w:val="36"/>
        </w:rPr>
      </w:pPr>
      <w:r w:rsidRPr="00D17B90">
        <w:rPr>
          <w:rFonts w:asciiTheme="majorHAnsi" w:hAnsiTheme="majorHAnsi"/>
          <w:b/>
          <w:noProof/>
          <w:sz w:val="36"/>
          <w:lang w:eastAsia="fr-FR"/>
        </w:rPr>
        <w:t>Gymnast</w:t>
      </w:r>
      <w:r w:rsidR="00D17B90">
        <w:rPr>
          <w:rFonts w:asciiTheme="majorHAnsi" w:hAnsiTheme="majorHAnsi"/>
          <w:b/>
          <w:noProof/>
          <w:sz w:val="36"/>
          <w:lang w:eastAsia="fr-FR"/>
        </w:rPr>
        <w:t>ique</w:t>
      </w:r>
      <w:r w:rsidRPr="00D17B90">
        <w:rPr>
          <w:rFonts w:asciiTheme="majorHAnsi" w:hAnsiTheme="majorHAnsi"/>
          <w:b/>
          <w:noProof/>
          <w:sz w:val="36"/>
          <w:lang w:eastAsia="fr-FR"/>
        </w:rPr>
        <w:t xml:space="preserve"> Rythmique</w:t>
      </w:r>
    </w:p>
    <w:tbl>
      <w:tblPr>
        <w:tblW w:w="9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4"/>
        <w:gridCol w:w="5056"/>
      </w:tblGrid>
      <w:tr w:rsidR="00D17B90" w:rsidRPr="00D21E84" w:rsidTr="003E338F">
        <w:trPr>
          <w:trHeight w:val="375"/>
          <w:jc w:val="center"/>
        </w:trPr>
        <w:tc>
          <w:tcPr>
            <w:tcW w:w="9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7849" w:rsidRDefault="00897849" w:rsidP="00387B2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32"/>
                <w:szCs w:val="28"/>
                <w:lang w:eastAsia="fr-FR"/>
              </w:rPr>
            </w:pPr>
          </w:p>
          <w:p w:rsidR="00897849" w:rsidRDefault="00897849" w:rsidP="002A166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32"/>
                <w:szCs w:val="28"/>
                <w:lang w:eastAsia="fr-FR"/>
              </w:rPr>
            </w:pPr>
          </w:p>
          <w:p w:rsidR="00897849" w:rsidRDefault="00897849" w:rsidP="0089784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32"/>
                <w:szCs w:val="28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b/>
                <w:bCs/>
                <w:color w:val="000000"/>
                <w:sz w:val="32"/>
                <w:szCs w:val="28"/>
                <w:lang w:eastAsia="fr-FR"/>
              </w:rPr>
              <w:t xml:space="preserve">Samedi 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sz w:val="32"/>
                <w:szCs w:val="28"/>
                <w:lang w:eastAsia="fr-FR"/>
              </w:rPr>
              <w:t xml:space="preserve">9  Mars </w:t>
            </w:r>
            <w:r w:rsidRPr="00D21E84">
              <w:rPr>
                <w:rFonts w:ascii="Cambria" w:eastAsia="Times New Roman" w:hAnsi="Cambria" w:cs="Times New Roman"/>
                <w:b/>
                <w:bCs/>
                <w:color w:val="000000"/>
                <w:sz w:val="32"/>
                <w:szCs w:val="28"/>
                <w:lang w:eastAsia="fr-FR"/>
              </w:rPr>
              <w:t xml:space="preserve"> 2013</w:t>
            </w:r>
          </w:p>
          <w:p w:rsidR="00897849" w:rsidRPr="00D21E84" w:rsidRDefault="00897849" w:rsidP="00387B2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D17B90" w:rsidRPr="00D21E84" w:rsidTr="003E338F">
        <w:trPr>
          <w:trHeight w:val="300"/>
          <w:jc w:val="center"/>
        </w:trPr>
        <w:tc>
          <w:tcPr>
            <w:tcW w:w="4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B90" w:rsidRPr="00D21E84" w:rsidRDefault="00D17B90" w:rsidP="00D17B90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fr-FR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B90" w:rsidRPr="00D21E84" w:rsidRDefault="00D17B90" w:rsidP="00D17B90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fr-FR"/>
              </w:rPr>
            </w:pPr>
          </w:p>
        </w:tc>
      </w:tr>
      <w:tr w:rsidR="00D17B90" w:rsidRPr="00D21E84" w:rsidTr="003E338F">
        <w:trPr>
          <w:trHeight w:val="300"/>
          <w:jc w:val="center"/>
        </w:trPr>
        <w:tc>
          <w:tcPr>
            <w:tcW w:w="4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B90" w:rsidRPr="00D21E84" w:rsidRDefault="00D17B90" w:rsidP="00D17B9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b/>
                <w:bCs/>
                <w:color w:val="000000"/>
                <w:lang w:eastAsia="fr-FR"/>
              </w:rPr>
              <w:t>Jury A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B90" w:rsidRPr="00D21E84" w:rsidRDefault="00D17B90" w:rsidP="00D17B9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b/>
                <w:bCs/>
                <w:color w:val="000000"/>
                <w:lang w:eastAsia="fr-FR"/>
              </w:rPr>
              <w:t>Jury B</w:t>
            </w:r>
          </w:p>
        </w:tc>
      </w:tr>
      <w:tr w:rsidR="00D17B90" w:rsidRPr="00D21E84" w:rsidTr="003E338F">
        <w:trPr>
          <w:trHeight w:val="120"/>
          <w:jc w:val="center"/>
        </w:trPr>
        <w:tc>
          <w:tcPr>
            <w:tcW w:w="4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7B90" w:rsidRPr="00D21E84" w:rsidRDefault="00D17B90" w:rsidP="00D17B90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fr-FR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7B90" w:rsidRPr="00D21E84" w:rsidRDefault="00D17B90" w:rsidP="00D17B90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fr-FR"/>
              </w:rPr>
            </w:pPr>
          </w:p>
        </w:tc>
      </w:tr>
      <w:tr w:rsidR="00D17B90" w:rsidRPr="00D21E84" w:rsidTr="003E338F">
        <w:trPr>
          <w:trHeight w:val="315"/>
          <w:jc w:val="center"/>
        </w:trPr>
        <w:tc>
          <w:tcPr>
            <w:tcW w:w="9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B90" w:rsidRPr="00D21E84" w:rsidRDefault="000E37B3" w:rsidP="00D17B9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  <w:t>11h00 – 12h00</w:t>
            </w:r>
          </w:p>
        </w:tc>
      </w:tr>
      <w:tr w:rsidR="00D17B90" w:rsidRPr="00D21E84" w:rsidTr="003E338F">
        <w:trPr>
          <w:trHeight w:val="120"/>
          <w:jc w:val="center"/>
        </w:trPr>
        <w:tc>
          <w:tcPr>
            <w:tcW w:w="47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5850" w:rsidRDefault="00015850" w:rsidP="002A3FE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  <w:lang w:eastAsia="fr-FR"/>
              </w:rPr>
            </w:pPr>
          </w:p>
          <w:p w:rsidR="00D17B90" w:rsidRPr="00730F77" w:rsidRDefault="00015850" w:rsidP="002A3FE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</w:pPr>
            <w:r w:rsidRPr="00730F7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  <w:t>C</w:t>
            </w:r>
            <w:r w:rsidR="002A3FEF" w:rsidRPr="00730F7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  <w:t>lassement CD et Fiches techniques</w:t>
            </w:r>
          </w:p>
          <w:p w:rsidR="002A3FEF" w:rsidRPr="00730F77" w:rsidRDefault="002A3FEF" w:rsidP="002A3FE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</w:pPr>
            <w:r w:rsidRPr="00730F7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  <w:t>Réunion des juges</w:t>
            </w:r>
          </w:p>
          <w:p w:rsidR="002A3FEF" w:rsidRPr="00D21E84" w:rsidRDefault="002A3FEF" w:rsidP="002A3FE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</w:pPr>
            <w:r w:rsidRPr="00730F7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  <w:t>Echauffement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7B90" w:rsidRPr="00D21E84" w:rsidRDefault="00D17B90" w:rsidP="00D17B9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</w:pPr>
          </w:p>
        </w:tc>
      </w:tr>
      <w:tr w:rsidR="00D17B90" w:rsidRPr="00D21E84" w:rsidTr="00A709B4">
        <w:trPr>
          <w:trHeight w:val="20"/>
          <w:jc w:val="center"/>
        </w:trPr>
        <w:tc>
          <w:tcPr>
            <w:tcW w:w="47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17B90" w:rsidRPr="00A709B4" w:rsidRDefault="00D17B90" w:rsidP="00A709B4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7B90" w:rsidRPr="00A709B4" w:rsidRDefault="00D17B90" w:rsidP="00A709B4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  <w:lang w:eastAsia="fr-FR"/>
              </w:rPr>
            </w:pPr>
          </w:p>
        </w:tc>
      </w:tr>
      <w:tr w:rsidR="00D17B90" w:rsidRPr="00D21E84" w:rsidTr="003E338F">
        <w:trPr>
          <w:trHeight w:val="315"/>
          <w:jc w:val="center"/>
        </w:trPr>
        <w:tc>
          <w:tcPr>
            <w:tcW w:w="9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B90" w:rsidRPr="00D21E84" w:rsidRDefault="008C1449" w:rsidP="00D17B9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  <w:t>13h00</w:t>
            </w:r>
            <w:r w:rsidR="003E338F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  <w:t xml:space="preserve"> - 16h</w:t>
            </w: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D17B90" w:rsidRPr="00D21E84" w:rsidTr="003E338F">
        <w:trPr>
          <w:trHeight w:val="120"/>
          <w:jc w:val="center"/>
        </w:trPr>
        <w:tc>
          <w:tcPr>
            <w:tcW w:w="47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B90" w:rsidRPr="00D21E84" w:rsidRDefault="00D17B90" w:rsidP="00D17B9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  <w:t> 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B90" w:rsidRPr="00D21E84" w:rsidRDefault="00D17B90" w:rsidP="00D17B9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  <w:t> </w:t>
            </w:r>
          </w:p>
        </w:tc>
      </w:tr>
      <w:tr w:rsidR="00D17B90" w:rsidRPr="00D21E84" w:rsidTr="003E338F">
        <w:trPr>
          <w:trHeight w:val="300"/>
          <w:jc w:val="center"/>
        </w:trPr>
        <w:tc>
          <w:tcPr>
            <w:tcW w:w="47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B90" w:rsidRPr="00730F77" w:rsidRDefault="002A3FEF" w:rsidP="002A3FE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</w:pPr>
            <w:r w:rsidRPr="00730F7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  <w:t>Initiation Poussines (26)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B90" w:rsidRPr="00730F77" w:rsidRDefault="002A3FEF" w:rsidP="002A3FE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</w:pPr>
            <w:r w:rsidRPr="00730F7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  <w:t xml:space="preserve">Débutantes 2007  -  2008  </w:t>
            </w:r>
            <w:r w:rsidR="00A85398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  <w:t>(16</w:t>
            </w:r>
            <w:r w:rsidRPr="00730F77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  <w:t>)</w:t>
            </w:r>
          </w:p>
        </w:tc>
      </w:tr>
      <w:tr w:rsidR="00D17B90" w:rsidRPr="00D21E84" w:rsidTr="003E338F">
        <w:trPr>
          <w:trHeight w:val="300"/>
          <w:jc w:val="center"/>
        </w:trPr>
        <w:tc>
          <w:tcPr>
            <w:tcW w:w="47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B90" w:rsidRPr="00730F77" w:rsidRDefault="002A3FEF" w:rsidP="002A3FEF">
            <w:pPr>
              <w:spacing w:after="0" w:line="240" w:lineRule="auto"/>
              <w:rPr>
                <w:rFonts w:ascii="Cambria" w:eastAsia="Times New Roman" w:hAnsi="Cambria" w:cs="Times New Roman"/>
                <w:iCs/>
                <w:color w:val="000000"/>
                <w:sz w:val="24"/>
                <w:szCs w:val="24"/>
                <w:lang w:eastAsia="fr-FR"/>
              </w:rPr>
            </w:pPr>
            <w:r w:rsidRPr="00730F77">
              <w:rPr>
                <w:rFonts w:ascii="Cambria" w:eastAsia="Times New Roman" w:hAnsi="Cambria" w:cs="Times New Roman"/>
                <w:iCs/>
                <w:color w:val="000000"/>
                <w:sz w:val="24"/>
                <w:szCs w:val="24"/>
                <w:lang w:eastAsia="fr-FR"/>
              </w:rPr>
              <w:t>Tournoi Benjamines ML  (15)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B90" w:rsidRPr="00730F77" w:rsidRDefault="002A3FEF" w:rsidP="002A3FEF">
            <w:pPr>
              <w:spacing w:after="0" w:line="240" w:lineRule="auto"/>
              <w:rPr>
                <w:rFonts w:ascii="Cambria" w:eastAsia="Times New Roman" w:hAnsi="Cambria" w:cs="Times New Roman"/>
                <w:iCs/>
                <w:color w:val="000000"/>
                <w:sz w:val="24"/>
                <w:szCs w:val="24"/>
                <w:lang w:eastAsia="fr-FR"/>
              </w:rPr>
            </w:pPr>
            <w:r w:rsidRPr="00730F77">
              <w:rPr>
                <w:rFonts w:ascii="Cambria" w:eastAsia="Times New Roman" w:hAnsi="Cambria" w:cs="Times New Roman"/>
                <w:iCs/>
                <w:color w:val="000000"/>
                <w:sz w:val="24"/>
                <w:szCs w:val="24"/>
                <w:lang w:eastAsia="fr-FR"/>
              </w:rPr>
              <w:t>Dé</w:t>
            </w:r>
            <w:r w:rsidR="00A85398">
              <w:rPr>
                <w:rFonts w:ascii="Cambria" w:eastAsia="Times New Roman" w:hAnsi="Cambria" w:cs="Times New Roman"/>
                <w:iCs/>
                <w:color w:val="000000"/>
                <w:sz w:val="24"/>
                <w:szCs w:val="24"/>
                <w:lang w:eastAsia="fr-FR"/>
              </w:rPr>
              <w:t>butantes 2006  -  2005/2004  (16</w:t>
            </w:r>
            <w:r w:rsidRPr="00730F77">
              <w:rPr>
                <w:rFonts w:ascii="Cambria" w:eastAsia="Times New Roman" w:hAnsi="Cambria" w:cs="Times New Roman"/>
                <w:iCs/>
                <w:color w:val="000000"/>
                <w:sz w:val="24"/>
                <w:szCs w:val="24"/>
                <w:lang w:eastAsia="fr-FR"/>
              </w:rPr>
              <w:t>)</w:t>
            </w:r>
          </w:p>
        </w:tc>
      </w:tr>
      <w:tr w:rsidR="00D17B90" w:rsidRPr="00D21E84" w:rsidTr="003E338F">
        <w:trPr>
          <w:trHeight w:val="300"/>
          <w:jc w:val="center"/>
        </w:trPr>
        <w:tc>
          <w:tcPr>
            <w:tcW w:w="47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B90" w:rsidRPr="00730F77" w:rsidRDefault="002A3FEF" w:rsidP="002A3FEF">
            <w:pPr>
              <w:spacing w:after="0" w:line="240" w:lineRule="auto"/>
              <w:rPr>
                <w:rFonts w:ascii="Cambria" w:eastAsia="Times New Roman" w:hAnsi="Cambria" w:cs="Times New Roman"/>
                <w:iCs/>
                <w:color w:val="000000"/>
                <w:sz w:val="24"/>
                <w:szCs w:val="24"/>
                <w:lang w:eastAsia="fr-FR"/>
              </w:rPr>
            </w:pPr>
            <w:r w:rsidRPr="00730F77">
              <w:rPr>
                <w:rFonts w:ascii="Cambria" w:eastAsia="Times New Roman" w:hAnsi="Cambria" w:cs="Times New Roman"/>
                <w:iCs/>
                <w:color w:val="000000"/>
                <w:sz w:val="24"/>
                <w:szCs w:val="24"/>
                <w:lang w:eastAsia="fr-FR"/>
              </w:rPr>
              <w:t>Tournoi Benjamines Cerceau  (12)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B90" w:rsidRPr="00730F77" w:rsidRDefault="002A3FEF" w:rsidP="002A3FEF">
            <w:pPr>
              <w:spacing w:after="0" w:line="240" w:lineRule="auto"/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  <w:lang w:eastAsia="fr-FR"/>
              </w:rPr>
            </w:pPr>
            <w:r w:rsidRPr="00730F77">
              <w:rPr>
                <w:rFonts w:ascii="Cambria" w:eastAsia="Times New Roman" w:hAnsi="Cambria" w:cs="Times New Roman"/>
                <w:iCs/>
                <w:color w:val="000000"/>
                <w:sz w:val="24"/>
                <w:szCs w:val="24"/>
                <w:lang w:eastAsia="fr-FR"/>
              </w:rPr>
              <w:t>Débutantes  2003/2002  (4)</w:t>
            </w:r>
            <w:r w:rsidR="00D17B90" w:rsidRPr="00730F77"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D17B90" w:rsidRPr="00D21E84" w:rsidTr="003E338F">
        <w:trPr>
          <w:trHeight w:val="300"/>
          <w:jc w:val="center"/>
        </w:trPr>
        <w:tc>
          <w:tcPr>
            <w:tcW w:w="47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B90" w:rsidRPr="00D21E84" w:rsidRDefault="00D17B90" w:rsidP="00D17B9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fr-FR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B90" w:rsidRPr="00D21E84" w:rsidRDefault="00D17B90" w:rsidP="00D17B9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fr-FR"/>
              </w:rPr>
            </w:pPr>
          </w:p>
        </w:tc>
      </w:tr>
      <w:tr w:rsidR="00D17B90" w:rsidRPr="00D21E84" w:rsidTr="0004267F">
        <w:trPr>
          <w:trHeight w:val="300"/>
          <w:jc w:val="center"/>
        </w:trPr>
        <w:tc>
          <w:tcPr>
            <w:tcW w:w="4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9B4" w:rsidRPr="00A709B4" w:rsidRDefault="00A709B4" w:rsidP="00D17B9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9B4" w:rsidRPr="00A709B4" w:rsidRDefault="00A709B4" w:rsidP="002A3FEF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000000"/>
                <w:sz w:val="14"/>
                <w:szCs w:val="14"/>
                <w:lang w:eastAsia="fr-FR"/>
              </w:rPr>
            </w:pPr>
          </w:p>
        </w:tc>
      </w:tr>
      <w:tr w:rsidR="00A709B4" w:rsidRPr="00D21E84" w:rsidTr="00A709B4">
        <w:trPr>
          <w:trHeight w:val="315"/>
          <w:jc w:val="center"/>
        </w:trPr>
        <w:tc>
          <w:tcPr>
            <w:tcW w:w="9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9B4" w:rsidRPr="00D21E84" w:rsidRDefault="008C1449" w:rsidP="00BE3FF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  <w:t>16h10 – 18h2</w:t>
            </w:r>
            <w:r w:rsidR="00A709B4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 w:rsidR="00A709B4" w:rsidRPr="00D21E84" w:rsidTr="00BE3FFA">
        <w:trPr>
          <w:trHeight w:val="120"/>
          <w:jc w:val="center"/>
        </w:trPr>
        <w:tc>
          <w:tcPr>
            <w:tcW w:w="47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09B4" w:rsidRDefault="00730F77" w:rsidP="00730F7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  <w:t>Tournoi Minimes Cerceau  (24)</w:t>
            </w:r>
          </w:p>
          <w:p w:rsidR="00730F77" w:rsidRPr="00730F77" w:rsidRDefault="00730F77" w:rsidP="00730F7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  <w:t>Tournoi Minimes ML – Cor – Bal – Mas  (8)</w:t>
            </w:r>
          </w:p>
          <w:p w:rsidR="00A709B4" w:rsidRPr="00730F77" w:rsidRDefault="00730F77" w:rsidP="00730F7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  <w:t>Tournoi TC Cerceau  (15)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09B4" w:rsidRDefault="00A709B4" w:rsidP="00730F7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</w:pPr>
          </w:p>
          <w:p w:rsidR="00730F77" w:rsidRDefault="00730F77" w:rsidP="00730F7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</w:pPr>
          </w:p>
          <w:p w:rsidR="00730F77" w:rsidRDefault="00730F77" w:rsidP="00730F7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  <w:t>Tournoi Bronze Benjamines Cerceau (7)</w:t>
            </w:r>
          </w:p>
          <w:p w:rsidR="00730F77" w:rsidRPr="00730F77" w:rsidRDefault="00730F77" w:rsidP="00730F7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  <w:t xml:space="preserve">Tournoi Bronze Minimes Cerceau  -  ML </w:t>
            </w:r>
            <w:r w:rsidR="00FE5CC6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  <w:t>(3)</w:t>
            </w:r>
          </w:p>
          <w:p w:rsidR="00730F77" w:rsidRPr="00730F77" w:rsidRDefault="00730F77" w:rsidP="00730F7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  <w:t>Tournoi Bronze TC  Cerceau  (2)</w:t>
            </w:r>
          </w:p>
        </w:tc>
      </w:tr>
      <w:tr w:rsidR="00A709B4" w:rsidRPr="00D21E84" w:rsidTr="00387B2D">
        <w:trPr>
          <w:trHeight w:val="192"/>
          <w:jc w:val="center"/>
        </w:trPr>
        <w:tc>
          <w:tcPr>
            <w:tcW w:w="47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709B4" w:rsidRPr="00A709B4" w:rsidRDefault="00A709B4" w:rsidP="00BE3F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09B4" w:rsidRPr="00A709B4" w:rsidRDefault="00A709B4" w:rsidP="00BE3F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  <w:lang w:eastAsia="fr-FR"/>
              </w:rPr>
            </w:pPr>
          </w:p>
        </w:tc>
      </w:tr>
      <w:tr w:rsidR="00D17B90" w:rsidRPr="00D21E84" w:rsidTr="003E338F">
        <w:trPr>
          <w:trHeight w:val="315"/>
          <w:jc w:val="center"/>
        </w:trPr>
        <w:tc>
          <w:tcPr>
            <w:tcW w:w="9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B90" w:rsidRPr="00D21E84" w:rsidRDefault="008C1449" w:rsidP="00D17B9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  <w:t>18h25 - 19h3</w:t>
            </w:r>
            <w:r w:rsidR="00D17B90" w:rsidRPr="00D21E84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 w:rsidR="00D17B90" w:rsidRPr="00D21E84" w:rsidTr="003E338F">
        <w:trPr>
          <w:trHeight w:val="120"/>
          <w:jc w:val="center"/>
        </w:trPr>
        <w:tc>
          <w:tcPr>
            <w:tcW w:w="47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B90" w:rsidRPr="00D21E84" w:rsidRDefault="00D17B90" w:rsidP="00D17B9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  <w:t> 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B90" w:rsidRPr="00D21E84" w:rsidRDefault="00D17B90" w:rsidP="00D17B9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  <w:t> </w:t>
            </w:r>
          </w:p>
        </w:tc>
      </w:tr>
      <w:tr w:rsidR="00D17B90" w:rsidRPr="00D21E84" w:rsidTr="003E338F">
        <w:trPr>
          <w:trHeight w:val="300"/>
          <w:jc w:val="center"/>
        </w:trPr>
        <w:tc>
          <w:tcPr>
            <w:tcW w:w="47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B90" w:rsidRDefault="00730F77" w:rsidP="00730F7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fr-FR"/>
              </w:rPr>
              <w:t>Tournoi  TC Cerceau  (15)</w:t>
            </w:r>
          </w:p>
          <w:p w:rsidR="00A85398" w:rsidRPr="00D21E84" w:rsidRDefault="00A85398" w:rsidP="00730F7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fr-FR"/>
              </w:rPr>
              <w:t>Tournoi TC  Ruban  (8)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B90" w:rsidRPr="00FE5CC6" w:rsidRDefault="004A2E8E" w:rsidP="00FE5CC6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  <w:t>Ensembles  Bronze (2</w:t>
            </w:r>
            <w:r w:rsidR="00FE5CC6" w:rsidRPr="00FE5CC6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  <w:t>)</w:t>
            </w:r>
          </w:p>
        </w:tc>
      </w:tr>
      <w:tr w:rsidR="00D17B90" w:rsidRPr="00D21E84" w:rsidTr="003E338F">
        <w:trPr>
          <w:trHeight w:val="300"/>
          <w:jc w:val="center"/>
        </w:trPr>
        <w:tc>
          <w:tcPr>
            <w:tcW w:w="47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B90" w:rsidRPr="00FE5CC6" w:rsidRDefault="00FE5CC6" w:rsidP="00FE5CC6">
            <w:pPr>
              <w:spacing w:after="0" w:line="240" w:lineRule="auto"/>
              <w:rPr>
                <w:rFonts w:ascii="Cambria" w:eastAsia="Times New Roman" w:hAnsi="Cambria" w:cs="Times New Roman"/>
                <w:iCs/>
                <w:color w:val="000000"/>
                <w:sz w:val="24"/>
                <w:szCs w:val="24"/>
                <w:lang w:eastAsia="fr-FR"/>
              </w:rPr>
            </w:pPr>
            <w:r w:rsidRPr="00FE5CC6">
              <w:rPr>
                <w:rFonts w:ascii="Cambria" w:eastAsia="Times New Roman" w:hAnsi="Cambria" w:cs="Times New Roman"/>
                <w:iCs/>
                <w:color w:val="000000"/>
                <w:sz w:val="24"/>
                <w:szCs w:val="24"/>
                <w:lang w:eastAsia="fr-FR"/>
              </w:rPr>
              <w:t>Ensembles</w:t>
            </w:r>
            <w:r w:rsidR="00D313CB">
              <w:rPr>
                <w:rFonts w:ascii="Cambria" w:eastAsia="Times New Roman" w:hAnsi="Cambria" w:cs="Times New Roman"/>
                <w:iCs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FE5CC6">
              <w:rPr>
                <w:rFonts w:ascii="Cambria" w:eastAsia="Times New Roman" w:hAnsi="Cambria" w:cs="Times New Roman"/>
                <w:iCs/>
                <w:color w:val="000000"/>
                <w:sz w:val="24"/>
                <w:szCs w:val="24"/>
                <w:lang w:eastAsia="fr-FR"/>
              </w:rPr>
              <w:t xml:space="preserve"> </w:t>
            </w:r>
            <w:r w:rsidR="00D313CB">
              <w:rPr>
                <w:rFonts w:ascii="Cambria" w:eastAsia="Times New Roman" w:hAnsi="Cambria" w:cs="Times New Roman"/>
                <w:iCs/>
                <w:color w:val="000000"/>
                <w:sz w:val="24"/>
                <w:szCs w:val="24"/>
                <w:lang w:eastAsia="fr-FR"/>
              </w:rPr>
              <w:t xml:space="preserve">SPE </w:t>
            </w:r>
            <w:r w:rsidRPr="00FE5CC6">
              <w:rPr>
                <w:rFonts w:ascii="Cambria" w:eastAsia="Times New Roman" w:hAnsi="Cambria" w:cs="Times New Roman"/>
                <w:iCs/>
                <w:color w:val="000000"/>
                <w:sz w:val="24"/>
                <w:szCs w:val="24"/>
                <w:lang w:eastAsia="fr-FR"/>
              </w:rPr>
              <w:t xml:space="preserve"> Benjamines/Minimes  (4)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B90" w:rsidRPr="00FE5CC6" w:rsidRDefault="00FE5CC6" w:rsidP="00FE5CC6">
            <w:pPr>
              <w:spacing w:after="0" w:line="240" w:lineRule="auto"/>
              <w:rPr>
                <w:rFonts w:ascii="Cambria" w:eastAsia="Times New Roman" w:hAnsi="Cambria" w:cs="Times New Roman"/>
                <w:iCs/>
                <w:color w:val="000000"/>
                <w:sz w:val="24"/>
                <w:szCs w:val="24"/>
                <w:lang w:eastAsia="fr-FR"/>
              </w:rPr>
            </w:pPr>
            <w:r w:rsidRPr="00FE5CC6">
              <w:rPr>
                <w:rFonts w:ascii="Cambria" w:eastAsia="Times New Roman" w:hAnsi="Cambria" w:cs="Times New Roman"/>
                <w:iCs/>
                <w:color w:val="000000"/>
                <w:sz w:val="24"/>
                <w:szCs w:val="24"/>
                <w:lang w:eastAsia="fr-FR"/>
              </w:rPr>
              <w:t>Ensembles  Débutantes  ML</w:t>
            </w:r>
            <w:r>
              <w:rPr>
                <w:rFonts w:ascii="Cambria" w:eastAsia="Times New Roman" w:hAnsi="Cambria" w:cs="Times New Roman"/>
                <w:iCs/>
                <w:color w:val="000000"/>
                <w:sz w:val="24"/>
                <w:szCs w:val="24"/>
                <w:lang w:eastAsia="fr-FR"/>
              </w:rPr>
              <w:t xml:space="preserve"> (4)</w:t>
            </w:r>
          </w:p>
        </w:tc>
      </w:tr>
      <w:tr w:rsidR="00D17B90" w:rsidRPr="00D21E84" w:rsidTr="003E338F">
        <w:trPr>
          <w:trHeight w:val="300"/>
          <w:jc w:val="center"/>
        </w:trPr>
        <w:tc>
          <w:tcPr>
            <w:tcW w:w="47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B90" w:rsidRDefault="00FE5CC6" w:rsidP="00FE5CC6">
            <w:pPr>
              <w:spacing w:after="0" w:line="240" w:lineRule="auto"/>
              <w:rPr>
                <w:rFonts w:ascii="Cambria" w:eastAsia="Times New Roman" w:hAnsi="Cambria" w:cs="Times New Roman"/>
                <w:i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iCs/>
                <w:color w:val="000000"/>
                <w:sz w:val="24"/>
                <w:szCs w:val="24"/>
                <w:lang w:eastAsia="fr-FR"/>
              </w:rPr>
              <w:t xml:space="preserve">Duos </w:t>
            </w:r>
            <w:r w:rsidR="00D313CB">
              <w:rPr>
                <w:rFonts w:ascii="Cambria" w:eastAsia="Times New Roman" w:hAnsi="Cambria" w:cs="Times New Roman"/>
                <w:iCs/>
                <w:color w:val="000000"/>
                <w:sz w:val="24"/>
                <w:szCs w:val="24"/>
                <w:lang w:eastAsia="fr-FR"/>
              </w:rPr>
              <w:t xml:space="preserve"> SPE </w:t>
            </w:r>
            <w:r>
              <w:rPr>
                <w:rFonts w:ascii="Cambria" w:eastAsia="Times New Roman" w:hAnsi="Cambria" w:cs="Times New Roman"/>
                <w:iCs/>
                <w:color w:val="000000"/>
                <w:sz w:val="24"/>
                <w:szCs w:val="24"/>
                <w:lang w:eastAsia="fr-FR"/>
              </w:rPr>
              <w:t xml:space="preserve"> Benjamines/minimes  (5)</w:t>
            </w:r>
          </w:p>
          <w:p w:rsidR="00D313CB" w:rsidRDefault="00D313CB" w:rsidP="00FE5CC6">
            <w:pPr>
              <w:spacing w:after="0" w:line="240" w:lineRule="auto"/>
              <w:rPr>
                <w:rFonts w:ascii="Cambria" w:eastAsia="Times New Roman" w:hAnsi="Cambria" w:cs="Times New Roman"/>
                <w:i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iCs/>
                <w:color w:val="000000"/>
                <w:sz w:val="24"/>
                <w:szCs w:val="24"/>
                <w:lang w:eastAsia="fr-FR"/>
              </w:rPr>
              <w:t>Ensemble  SPE  TC  (1)</w:t>
            </w:r>
          </w:p>
          <w:p w:rsidR="00D313CB" w:rsidRPr="00FE5CC6" w:rsidRDefault="00D313CB" w:rsidP="00FE5CC6">
            <w:pPr>
              <w:spacing w:after="0" w:line="240" w:lineRule="auto"/>
              <w:rPr>
                <w:rFonts w:ascii="Cambria" w:eastAsia="Times New Roman" w:hAnsi="Cambria" w:cs="Times New Roman"/>
                <w:i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iCs/>
                <w:color w:val="000000"/>
                <w:sz w:val="24"/>
                <w:szCs w:val="24"/>
                <w:lang w:eastAsia="fr-FR"/>
              </w:rPr>
              <w:t xml:space="preserve">Duos  SPE  TC  (1) 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B90" w:rsidRPr="00FE5CC6" w:rsidRDefault="00FE5CC6" w:rsidP="00FE5CC6">
            <w:pPr>
              <w:spacing w:after="0" w:line="240" w:lineRule="auto"/>
              <w:rPr>
                <w:rFonts w:ascii="Cambria" w:eastAsia="Times New Roman" w:hAnsi="Cambria" w:cs="Times New Roman"/>
                <w:iCs/>
                <w:color w:val="000000"/>
                <w:lang w:eastAsia="fr-FR"/>
              </w:rPr>
            </w:pPr>
            <w:r>
              <w:rPr>
                <w:rFonts w:ascii="Cambria" w:eastAsia="Times New Roman" w:hAnsi="Cambria" w:cs="Times New Roman"/>
                <w:iCs/>
                <w:color w:val="000000"/>
                <w:lang w:eastAsia="fr-FR"/>
              </w:rPr>
              <w:t>Ensembles Débutantes Engins  (8)</w:t>
            </w:r>
          </w:p>
        </w:tc>
      </w:tr>
      <w:tr w:rsidR="00D17B90" w:rsidRPr="00D21E84" w:rsidTr="003E338F">
        <w:trPr>
          <w:trHeight w:val="300"/>
          <w:jc w:val="center"/>
        </w:trPr>
        <w:tc>
          <w:tcPr>
            <w:tcW w:w="47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B90" w:rsidRPr="00D21E84" w:rsidRDefault="00D17B90" w:rsidP="00D17B9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fr-FR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B90" w:rsidRPr="00D21E84" w:rsidRDefault="00D17B90" w:rsidP="00D17B9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fr-FR"/>
              </w:rPr>
            </w:pPr>
          </w:p>
        </w:tc>
      </w:tr>
      <w:tr w:rsidR="00D17B90" w:rsidRPr="00D21E84" w:rsidTr="003E338F">
        <w:trPr>
          <w:trHeight w:val="300"/>
          <w:jc w:val="center"/>
        </w:trPr>
        <w:tc>
          <w:tcPr>
            <w:tcW w:w="47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B90" w:rsidRPr="00D21E84" w:rsidRDefault="00D17B90" w:rsidP="00D17B9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000000"/>
                <w:lang w:eastAsia="fr-FR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B90" w:rsidRPr="00D21E84" w:rsidRDefault="00D17B90" w:rsidP="00104BF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000000"/>
                <w:lang w:eastAsia="fr-FR"/>
              </w:rPr>
            </w:pPr>
          </w:p>
        </w:tc>
      </w:tr>
      <w:tr w:rsidR="00D17B90" w:rsidRPr="00D21E84" w:rsidTr="003E338F">
        <w:trPr>
          <w:trHeight w:val="120"/>
          <w:jc w:val="center"/>
        </w:trPr>
        <w:tc>
          <w:tcPr>
            <w:tcW w:w="47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B90" w:rsidRPr="00D21E84" w:rsidRDefault="00D17B90" w:rsidP="00D17B90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  <w:t> 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B90" w:rsidRPr="00D21E84" w:rsidRDefault="00D17B90" w:rsidP="00D17B90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  <w:t> </w:t>
            </w:r>
          </w:p>
        </w:tc>
      </w:tr>
      <w:tr w:rsidR="00D17B90" w:rsidRPr="00D21E84" w:rsidTr="003E338F">
        <w:trPr>
          <w:trHeight w:val="315"/>
          <w:jc w:val="center"/>
        </w:trPr>
        <w:tc>
          <w:tcPr>
            <w:tcW w:w="9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B90" w:rsidRPr="00D21E84" w:rsidRDefault="00D17B90" w:rsidP="00D17B9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  <w:t>19h</w:t>
            </w:r>
            <w:r w:rsidR="008C1449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fr-FR"/>
              </w:rPr>
              <w:t>40</w:t>
            </w:r>
          </w:p>
        </w:tc>
      </w:tr>
      <w:tr w:rsidR="00D17B90" w:rsidRPr="00D21E84" w:rsidTr="003E338F">
        <w:trPr>
          <w:trHeight w:val="120"/>
          <w:jc w:val="center"/>
        </w:trPr>
        <w:tc>
          <w:tcPr>
            <w:tcW w:w="47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7B90" w:rsidRPr="00D21E84" w:rsidRDefault="00D17B90" w:rsidP="00D17B9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  <w:t> 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B90" w:rsidRPr="00D21E84" w:rsidRDefault="00D17B90" w:rsidP="00D17B9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  <w:t> </w:t>
            </w:r>
          </w:p>
        </w:tc>
      </w:tr>
      <w:tr w:rsidR="00D17B90" w:rsidRPr="00D21E84" w:rsidTr="003E338F">
        <w:trPr>
          <w:trHeight w:val="300"/>
          <w:jc w:val="center"/>
        </w:trPr>
        <w:tc>
          <w:tcPr>
            <w:tcW w:w="9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17B90" w:rsidRPr="00D21E84" w:rsidRDefault="00D17B90" w:rsidP="00D17B9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0000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b/>
                <w:color w:val="000000"/>
                <w:lang w:eastAsia="fr-FR"/>
              </w:rPr>
              <w:t>PALMARES</w:t>
            </w:r>
          </w:p>
        </w:tc>
      </w:tr>
      <w:tr w:rsidR="00D17B90" w:rsidRPr="00D21E84" w:rsidTr="003E338F">
        <w:trPr>
          <w:trHeight w:val="120"/>
          <w:jc w:val="center"/>
        </w:trPr>
        <w:tc>
          <w:tcPr>
            <w:tcW w:w="9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17B90" w:rsidRPr="00D21E84" w:rsidRDefault="00D17B90" w:rsidP="00D17B9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</w:pPr>
            <w:r w:rsidRPr="00D21E84">
              <w:rPr>
                <w:rFonts w:ascii="Cambria" w:eastAsia="Times New Roman" w:hAnsi="Cambria" w:cs="Times New Roman"/>
                <w:color w:val="000000"/>
                <w:sz w:val="14"/>
                <w:lang w:eastAsia="fr-FR"/>
              </w:rPr>
              <w:t> </w:t>
            </w:r>
          </w:p>
        </w:tc>
      </w:tr>
    </w:tbl>
    <w:p w:rsidR="00046F52" w:rsidRPr="00D21E84" w:rsidRDefault="00046F52" w:rsidP="00046F52">
      <w:pPr>
        <w:tabs>
          <w:tab w:val="left" w:pos="8080"/>
        </w:tabs>
        <w:rPr>
          <w:rFonts w:ascii="Cambria" w:hAnsi="Cambria"/>
          <w:sz w:val="24"/>
        </w:rPr>
      </w:pPr>
    </w:p>
    <w:p w:rsidR="000A525B" w:rsidRPr="00387B2D" w:rsidRDefault="00C42C1A" w:rsidP="00387B2D">
      <w:pPr>
        <w:rPr>
          <w:rFonts w:ascii="Cambria" w:hAnsi="Cambria"/>
        </w:rPr>
      </w:pPr>
      <w:bookmarkStart w:id="0" w:name="_GoBack"/>
      <w:bookmarkEnd w:id="0"/>
      <w:r>
        <w:rPr>
          <w:rFonts w:ascii="Cambria" w:hAnsi="Cambria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E9B2D14" wp14:editId="321D30AF">
            <wp:simplePos x="0" y="0"/>
            <wp:positionH relativeFrom="column">
              <wp:posOffset>7660640</wp:posOffset>
            </wp:positionH>
            <wp:positionV relativeFrom="paragraph">
              <wp:posOffset>4218940</wp:posOffset>
            </wp:positionV>
            <wp:extent cx="1228725" cy="1600200"/>
            <wp:effectExtent l="19050" t="0" r="9525" b="0"/>
            <wp:wrapNone/>
            <wp:docPr id="11" name="Image 11" descr="http://www.comaneci-salto.com/gallery/thiais07/french22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omaneci-salto.com/gallery/thiais07/french2244.jpg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lum bright="10000" contrast="-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A525B" w:rsidRPr="00387B2D" w:rsidSect="007A02B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81" w:right="851" w:bottom="851" w:left="851" w:header="454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6C7" w:rsidRDefault="000866C7" w:rsidP="00A54085">
      <w:pPr>
        <w:spacing w:after="0" w:line="240" w:lineRule="auto"/>
      </w:pPr>
      <w:r>
        <w:separator/>
      </w:r>
    </w:p>
  </w:endnote>
  <w:endnote w:type="continuationSeparator" w:id="0">
    <w:p w:rsidR="000866C7" w:rsidRDefault="000866C7" w:rsidP="00A54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C1A" w:rsidRDefault="00C42C1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80"/>
      <w:gridCol w:w="9340"/>
    </w:tblGrid>
    <w:tr w:rsidR="00010FFA" w:rsidRPr="008F53E5">
      <w:tc>
        <w:tcPr>
          <w:tcW w:w="918" w:type="dxa"/>
        </w:tcPr>
        <w:p w:rsidR="00010FFA" w:rsidRPr="00703D21" w:rsidRDefault="00281CB8" w:rsidP="008F53E5">
          <w:pPr>
            <w:pStyle w:val="Footer"/>
            <w:rPr>
              <w:rFonts w:asciiTheme="majorHAnsi" w:hAnsiTheme="majorHAnsi"/>
              <w:bCs/>
              <w:sz w:val="28"/>
              <w:szCs w:val="28"/>
            </w:rPr>
          </w:pPr>
          <w:r w:rsidRPr="00703D21">
            <w:rPr>
              <w:rFonts w:asciiTheme="majorHAnsi" w:hAnsiTheme="majorHAnsi"/>
              <w:sz w:val="24"/>
              <w:szCs w:val="28"/>
            </w:rPr>
            <w:fldChar w:fldCharType="begin"/>
          </w:r>
          <w:r w:rsidR="00010FFA" w:rsidRPr="00703D21">
            <w:rPr>
              <w:rFonts w:asciiTheme="majorHAnsi" w:hAnsiTheme="majorHAnsi"/>
              <w:sz w:val="24"/>
              <w:szCs w:val="28"/>
            </w:rPr>
            <w:instrText>PAGE   \* MERGEFORMAT</w:instrText>
          </w:r>
          <w:r w:rsidRPr="00703D21">
            <w:rPr>
              <w:rFonts w:asciiTheme="majorHAnsi" w:hAnsiTheme="majorHAnsi"/>
              <w:sz w:val="24"/>
              <w:szCs w:val="28"/>
            </w:rPr>
            <w:fldChar w:fldCharType="separate"/>
          </w:r>
          <w:r w:rsidR="00387B2D" w:rsidRPr="00387B2D">
            <w:rPr>
              <w:rFonts w:asciiTheme="majorHAnsi" w:hAnsiTheme="majorHAnsi"/>
              <w:bCs/>
              <w:noProof/>
              <w:sz w:val="24"/>
              <w:szCs w:val="28"/>
            </w:rPr>
            <w:t>1</w:t>
          </w:r>
          <w:r w:rsidRPr="00703D21">
            <w:rPr>
              <w:rFonts w:asciiTheme="majorHAnsi" w:hAnsiTheme="majorHAnsi"/>
              <w:bCs/>
              <w:sz w:val="24"/>
              <w:szCs w:val="28"/>
            </w:rPr>
            <w:fldChar w:fldCharType="end"/>
          </w:r>
        </w:p>
      </w:tc>
      <w:tc>
        <w:tcPr>
          <w:tcW w:w="7938" w:type="dxa"/>
        </w:tcPr>
        <w:p w:rsidR="00010FFA" w:rsidRDefault="00010FFA" w:rsidP="008F53E5">
          <w:pPr>
            <w:spacing w:after="0"/>
            <w:jc w:val="center"/>
            <w:rPr>
              <w:rFonts w:asciiTheme="majorHAnsi" w:eastAsia="Times New Roman" w:hAnsiTheme="majorHAnsi" w:cs="Times New Roman"/>
              <w:sz w:val="16"/>
              <w:szCs w:val="20"/>
              <w:lang w:eastAsia="fr-FR"/>
            </w:rPr>
          </w:pPr>
          <w:r w:rsidRPr="008F53E5">
            <w:rPr>
              <w:sz w:val="28"/>
              <w:szCs w:val="28"/>
            </w:rPr>
            <w:tab/>
          </w:r>
          <w:r w:rsidRPr="008F53E5">
            <w:rPr>
              <w:rFonts w:asciiTheme="majorHAnsi" w:eastAsia="Times New Roman" w:hAnsiTheme="majorHAnsi" w:cs="Times New Roman"/>
              <w:sz w:val="16"/>
              <w:szCs w:val="20"/>
              <w:lang w:eastAsia="fr-FR"/>
            </w:rPr>
            <w:t xml:space="preserve">10 Rue Girardin – 13007 Marseille </w:t>
          </w:r>
        </w:p>
        <w:p w:rsidR="00010FFA" w:rsidRPr="008F53E5" w:rsidRDefault="00010FFA" w:rsidP="008F53E5">
          <w:pPr>
            <w:spacing w:after="0"/>
            <w:jc w:val="center"/>
            <w:rPr>
              <w:rFonts w:asciiTheme="majorHAnsi" w:eastAsia="Times New Roman" w:hAnsiTheme="majorHAnsi" w:cs="Times New Roman"/>
              <w:sz w:val="20"/>
              <w:szCs w:val="20"/>
              <w:lang w:eastAsia="fr-FR"/>
            </w:rPr>
          </w:pPr>
          <w:r w:rsidRPr="008F53E5">
            <w:rPr>
              <w:rFonts w:asciiTheme="majorHAnsi" w:eastAsia="Times New Roman" w:hAnsiTheme="majorHAnsi" w:cs="Times New Roman"/>
              <w:bCs/>
              <w:sz w:val="16"/>
              <w:szCs w:val="20"/>
              <w:lang w:eastAsia="fr-FR"/>
            </w:rPr>
            <w:t>Tél</w:t>
          </w:r>
          <w:r w:rsidRPr="008F53E5">
            <w:rPr>
              <w:rFonts w:asciiTheme="majorHAnsi" w:eastAsia="Times New Roman" w:hAnsiTheme="majorHAnsi" w:cs="Times New Roman"/>
              <w:sz w:val="16"/>
              <w:szCs w:val="20"/>
              <w:lang w:eastAsia="fr-FR"/>
            </w:rPr>
            <w:t xml:space="preserve"> : 0491 598 610 - </w:t>
          </w:r>
          <w:r w:rsidRPr="008F53E5">
            <w:rPr>
              <w:rFonts w:asciiTheme="majorHAnsi" w:eastAsia="Times New Roman" w:hAnsiTheme="majorHAnsi" w:cs="Times New Roman"/>
              <w:bCs/>
              <w:sz w:val="16"/>
              <w:szCs w:val="20"/>
              <w:lang w:eastAsia="fr-FR"/>
            </w:rPr>
            <w:t>Fax</w:t>
          </w:r>
          <w:r w:rsidRPr="008F53E5">
            <w:rPr>
              <w:rFonts w:asciiTheme="majorHAnsi" w:eastAsia="Times New Roman" w:hAnsiTheme="majorHAnsi" w:cs="Times New Roman"/>
              <w:sz w:val="16"/>
              <w:szCs w:val="20"/>
              <w:lang w:eastAsia="fr-FR"/>
            </w:rPr>
            <w:t xml:space="preserve"> : 0491 598 611 - </w:t>
          </w:r>
          <w:r w:rsidRPr="008F53E5">
            <w:rPr>
              <w:rFonts w:asciiTheme="majorHAnsi" w:eastAsia="Times New Roman" w:hAnsiTheme="majorHAnsi" w:cs="Times New Roman"/>
              <w:bCs/>
              <w:sz w:val="16"/>
              <w:szCs w:val="20"/>
              <w:lang w:eastAsia="fr-FR"/>
            </w:rPr>
            <w:t>Site internet</w:t>
          </w:r>
          <w:r w:rsidRPr="008F53E5">
            <w:rPr>
              <w:rFonts w:asciiTheme="majorHAnsi" w:eastAsia="Times New Roman" w:hAnsiTheme="majorHAnsi" w:cs="Times New Roman"/>
              <w:sz w:val="16"/>
              <w:szCs w:val="20"/>
              <w:lang w:eastAsia="fr-FR"/>
            </w:rPr>
            <w:t xml:space="preserve"> : </w:t>
          </w:r>
          <w:hyperlink r:id="rId1" w:history="1">
            <w:r w:rsidRPr="008F53E5">
              <w:rPr>
                <w:rStyle w:val="Hyperlink"/>
                <w:rFonts w:asciiTheme="majorHAnsi" w:eastAsia="Times New Roman" w:hAnsiTheme="majorHAnsi" w:cs="Times New Roman"/>
                <w:color w:val="auto"/>
                <w:sz w:val="16"/>
                <w:szCs w:val="20"/>
                <w:lang w:eastAsia="fr-FR"/>
              </w:rPr>
              <w:t>www.fsgt13.com</w:t>
            </w:r>
          </w:hyperlink>
          <w:r w:rsidRPr="008F53E5">
            <w:rPr>
              <w:rFonts w:asciiTheme="majorHAnsi" w:eastAsia="Times New Roman" w:hAnsiTheme="majorHAnsi" w:cs="Times New Roman"/>
              <w:sz w:val="16"/>
              <w:szCs w:val="20"/>
              <w:lang w:eastAsia="fr-FR"/>
            </w:rPr>
            <w:t xml:space="preserve"> - </w:t>
          </w:r>
          <w:r w:rsidRPr="008F53E5">
            <w:rPr>
              <w:rFonts w:asciiTheme="majorHAnsi" w:eastAsia="Times New Roman" w:hAnsiTheme="majorHAnsi" w:cs="Times New Roman"/>
              <w:bCs/>
              <w:sz w:val="16"/>
              <w:szCs w:val="20"/>
              <w:lang w:eastAsia="fr-FR"/>
            </w:rPr>
            <w:t>Courriel</w:t>
          </w:r>
          <w:r w:rsidRPr="008F53E5">
            <w:rPr>
              <w:rFonts w:asciiTheme="majorHAnsi" w:eastAsia="Times New Roman" w:hAnsiTheme="majorHAnsi" w:cs="Times New Roman"/>
              <w:sz w:val="16"/>
              <w:szCs w:val="20"/>
              <w:lang w:eastAsia="fr-FR"/>
            </w:rPr>
            <w:t xml:space="preserve"> : </w:t>
          </w:r>
          <w:hyperlink r:id="rId2" w:history="1">
            <w:r w:rsidRPr="008F53E5">
              <w:rPr>
                <w:rFonts w:asciiTheme="majorHAnsi" w:eastAsia="Times New Roman" w:hAnsiTheme="majorHAnsi" w:cs="Times New Roman"/>
                <w:sz w:val="16"/>
                <w:szCs w:val="20"/>
                <w:u w:val="single"/>
                <w:lang w:eastAsia="fr-FR"/>
              </w:rPr>
              <w:t>info@fsgt13.com</w:t>
            </w:r>
          </w:hyperlink>
        </w:p>
        <w:p w:rsidR="00010FFA" w:rsidRDefault="00010FFA" w:rsidP="00046F52">
          <w:pPr>
            <w:spacing w:after="0" w:line="240" w:lineRule="auto"/>
            <w:jc w:val="center"/>
            <w:rPr>
              <w:rFonts w:asciiTheme="majorHAnsi" w:eastAsia="Times New Roman" w:hAnsiTheme="majorHAnsi" w:cs="Times New Roman"/>
              <w:iCs/>
              <w:sz w:val="16"/>
              <w:szCs w:val="20"/>
              <w:lang w:eastAsia="fr-FR"/>
            </w:rPr>
          </w:pPr>
          <w:r w:rsidRPr="008F53E5">
            <w:rPr>
              <w:rFonts w:asciiTheme="majorHAnsi" w:eastAsia="Times New Roman" w:hAnsiTheme="majorHAnsi" w:cs="Times New Roman"/>
              <w:iCs/>
              <w:sz w:val="16"/>
              <w:szCs w:val="20"/>
              <w:lang w:eastAsia="fr-FR"/>
            </w:rPr>
            <w:t xml:space="preserve">Association n° 0133090299 déclarée le 23 mars 1934 à la préfecture des </w:t>
          </w:r>
          <w:proofErr w:type="spellStart"/>
          <w:r w:rsidRPr="008F53E5">
            <w:rPr>
              <w:rFonts w:asciiTheme="majorHAnsi" w:eastAsia="Times New Roman" w:hAnsiTheme="majorHAnsi" w:cs="Times New Roman"/>
              <w:iCs/>
              <w:sz w:val="16"/>
              <w:szCs w:val="20"/>
              <w:lang w:eastAsia="fr-FR"/>
            </w:rPr>
            <w:t>BdR</w:t>
          </w:r>
          <w:proofErr w:type="spellEnd"/>
          <w:r w:rsidRPr="008F53E5">
            <w:rPr>
              <w:rFonts w:asciiTheme="majorHAnsi" w:eastAsia="Times New Roman" w:hAnsiTheme="majorHAnsi" w:cs="Times New Roman"/>
              <w:iCs/>
              <w:sz w:val="16"/>
              <w:szCs w:val="20"/>
              <w:lang w:eastAsia="fr-FR"/>
            </w:rPr>
            <w:t xml:space="preserve"> – - SIRET 782 812 945 00031 - APE 9312Z</w:t>
          </w:r>
        </w:p>
        <w:p w:rsidR="00010FFA" w:rsidRPr="008F53E5" w:rsidRDefault="00010FFA" w:rsidP="00046F52">
          <w:pPr>
            <w:spacing w:after="0" w:line="240" w:lineRule="auto"/>
            <w:jc w:val="center"/>
            <w:rPr>
              <w:sz w:val="28"/>
              <w:szCs w:val="28"/>
            </w:rPr>
          </w:pPr>
          <w:r w:rsidRPr="008F53E5">
            <w:rPr>
              <w:rFonts w:asciiTheme="majorHAnsi" w:eastAsia="Times New Roman" w:hAnsiTheme="majorHAnsi" w:cs="Times New Roman"/>
              <w:iCs/>
              <w:sz w:val="16"/>
              <w:szCs w:val="20"/>
              <w:lang w:eastAsia="fr-FR"/>
            </w:rPr>
            <w:t>Agréments : Sport n° 16211 du 31 décembre 1936 - Jeunesse &amp; Education Populaire n° 98 13 659 du 17 novembre 1998</w:t>
          </w:r>
        </w:p>
      </w:tc>
    </w:tr>
  </w:tbl>
  <w:p w:rsidR="00010FFA" w:rsidRPr="008F53E5" w:rsidRDefault="00010FFA" w:rsidP="008F53E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C1A" w:rsidRDefault="00C42C1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6C7" w:rsidRDefault="000866C7" w:rsidP="00A54085">
      <w:pPr>
        <w:spacing w:after="0" w:line="240" w:lineRule="auto"/>
      </w:pPr>
      <w:r>
        <w:separator/>
      </w:r>
    </w:p>
  </w:footnote>
  <w:footnote w:type="continuationSeparator" w:id="0">
    <w:p w:rsidR="000866C7" w:rsidRDefault="000866C7" w:rsidP="00A54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C1A" w:rsidRDefault="00C42C1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01"/>
      <w:gridCol w:w="1733"/>
    </w:tblGrid>
    <w:tr w:rsidR="00010FFA" w:rsidTr="004B65F7">
      <w:trPr>
        <w:trHeight w:val="288"/>
      </w:trPr>
      <w:sdt>
        <w:sdtPr>
          <w:rPr>
            <w:rFonts w:asciiTheme="majorHAnsi" w:eastAsiaTheme="majorEastAsia" w:hAnsiTheme="majorHAnsi" w:cstheme="majorBidi"/>
            <w:sz w:val="24"/>
            <w:szCs w:val="36"/>
          </w:rPr>
          <w:alias w:val="Titre"/>
          <w:id w:val="-1641493271"/>
          <w:placeholder>
            <w:docPart w:val="5DCC8AD674E7452E90CB318E8F23652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701" w:type="dxa"/>
            </w:tcPr>
            <w:p w:rsidR="00010FFA" w:rsidRDefault="00010FFA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66214C">
                <w:rPr>
                  <w:rFonts w:asciiTheme="majorHAnsi" w:eastAsiaTheme="majorEastAsia" w:hAnsiTheme="majorHAnsi" w:cstheme="majorBidi"/>
                  <w:sz w:val="24"/>
                  <w:szCs w:val="36"/>
                </w:rPr>
                <w:t>Fédération Sportive et Gymnique du Travail                                                                        Commission Départementale de Gymnastique Rythmique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nnée"/>
          <w:id w:val="2079779968"/>
          <w:placeholder>
            <w:docPart w:val="6FC0CB16C27A44508255C5641CC7164D"/>
          </w:placeholder>
          <w:showingPlcHdr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733" w:type="dxa"/>
            </w:tcPr>
            <w:p w:rsidR="00010FFA" w:rsidRDefault="00010FFA" w:rsidP="004B65F7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[Année]</w:t>
              </w:r>
            </w:p>
          </w:tc>
        </w:sdtContent>
      </w:sdt>
    </w:tr>
  </w:tbl>
  <w:p w:rsidR="00010FFA" w:rsidRDefault="00010FFA" w:rsidP="004B65F7">
    <w:pPr>
      <w:pStyle w:val="Header"/>
      <w:ind w:left="-567"/>
      <w:rPr>
        <w:sz w:val="20"/>
      </w:rPr>
    </w:pPr>
  </w:p>
  <w:p w:rsidR="00010FFA" w:rsidRDefault="009058BB" w:rsidP="009058BB">
    <w:pPr>
      <w:pStyle w:val="Header"/>
      <w:tabs>
        <w:tab w:val="clear" w:pos="9072"/>
        <w:tab w:val="left" w:pos="4536"/>
      </w:tabs>
      <w:ind w:left="-567"/>
      <w:rPr>
        <w:sz w:val="20"/>
      </w:rPr>
    </w:pPr>
    <w:r w:rsidRPr="00D10FEA">
      <w:rPr>
        <w:rFonts w:asciiTheme="majorHAnsi" w:hAnsiTheme="majorHAnsi"/>
        <w:b/>
        <w:noProof/>
        <w:sz w:val="28"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5527040</wp:posOffset>
          </wp:positionH>
          <wp:positionV relativeFrom="paragraph">
            <wp:posOffset>-825499</wp:posOffset>
          </wp:positionV>
          <wp:extent cx="960877" cy="609600"/>
          <wp:effectExtent l="0" t="0" r="0" b="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0046" cy="6090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C1A" w:rsidRDefault="00C42C1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1770"/>
        </w:tabs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360"/>
        </w:tabs>
      </w:pPr>
      <w:rPr>
        <w:rFonts w:ascii="Symbol" w:hAnsi="Symbol"/>
        <w:b/>
      </w:rPr>
    </w:lvl>
    <w:lvl w:ilvl="1">
      <w:start w:val="1"/>
      <w:numFmt w:val="bullet"/>
      <w:lvlText w:val=""/>
      <w:lvlJc w:val="left"/>
      <w:pPr>
        <w:tabs>
          <w:tab w:val="num" w:pos="409"/>
        </w:tabs>
      </w:pPr>
      <w:rPr>
        <w:rFonts w:ascii="Symbol" w:hAnsi="Symbol"/>
        <w:b/>
      </w:rPr>
    </w:lvl>
    <w:lvl w:ilvl="2">
      <w:start w:val="1"/>
      <w:numFmt w:val="bullet"/>
      <w:lvlText w:val=""/>
      <w:lvlJc w:val="left"/>
      <w:pPr>
        <w:tabs>
          <w:tab w:val="num" w:pos="458"/>
        </w:tabs>
      </w:pPr>
      <w:rPr>
        <w:rFonts w:ascii="Symbol" w:hAnsi="Symbol"/>
        <w:b/>
      </w:rPr>
    </w:lvl>
    <w:lvl w:ilvl="3">
      <w:start w:val="1"/>
      <w:numFmt w:val="bullet"/>
      <w:lvlText w:val=""/>
      <w:lvlJc w:val="left"/>
      <w:pPr>
        <w:tabs>
          <w:tab w:val="num" w:pos="507"/>
        </w:tabs>
      </w:pPr>
      <w:rPr>
        <w:rFonts w:ascii="Symbol" w:hAnsi="Symbol"/>
        <w:b/>
      </w:rPr>
    </w:lvl>
    <w:lvl w:ilvl="4">
      <w:start w:val="1"/>
      <w:numFmt w:val="bullet"/>
      <w:lvlText w:val=""/>
      <w:lvlJc w:val="left"/>
      <w:pPr>
        <w:tabs>
          <w:tab w:val="num" w:pos="556"/>
        </w:tabs>
      </w:pPr>
      <w:rPr>
        <w:rFonts w:ascii="Symbol" w:hAnsi="Symbol"/>
        <w:b/>
      </w:rPr>
    </w:lvl>
    <w:lvl w:ilvl="5">
      <w:start w:val="1"/>
      <w:numFmt w:val="bullet"/>
      <w:lvlText w:val=""/>
      <w:lvlJc w:val="left"/>
      <w:pPr>
        <w:tabs>
          <w:tab w:val="num" w:pos="605"/>
        </w:tabs>
      </w:pPr>
      <w:rPr>
        <w:rFonts w:ascii="Symbol" w:hAnsi="Symbol"/>
        <w:b/>
      </w:rPr>
    </w:lvl>
    <w:lvl w:ilvl="6">
      <w:start w:val="1"/>
      <w:numFmt w:val="bullet"/>
      <w:lvlText w:val=""/>
      <w:lvlJc w:val="left"/>
      <w:pPr>
        <w:tabs>
          <w:tab w:val="num" w:pos="654"/>
        </w:tabs>
      </w:pPr>
      <w:rPr>
        <w:rFonts w:ascii="Symbol" w:hAnsi="Symbol"/>
        <w:b/>
      </w:rPr>
    </w:lvl>
    <w:lvl w:ilvl="7">
      <w:start w:val="1"/>
      <w:numFmt w:val="bullet"/>
      <w:lvlText w:val=""/>
      <w:lvlJc w:val="left"/>
      <w:pPr>
        <w:tabs>
          <w:tab w:val="num" w:pos="703"/>
        </w:tabs>
      </w:pPr>
      <w:rPr>
        <w:rFonts w:ascii="Symbol" w:hAnsi="Symbol"/>
        <w:b/>
      </w:rPr>
    </w:lvl>
    <w:lvl w:ilvl="8">
      <w:start w:val="1"/>
      <w:numFmt w:val="bullet"/>
      <w:lvlText w:val=""/>
      <w:lvlJc w:val="left"/>
      <w:pPr>
        <w:tabs>
          <w:tab w:val="num" w:pos="752"/>
        </w:tabs>
      </w:pPr>
      <w:rPr>
        <w:rFonts w:ascii="Symbol" w:hAnsi="Symbol"/>
        <w:b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</w:pPr>
      <w:rPr>
        <w:rFonts w:ascii="Wingdings" w:hAnsi="Wingdings"/>
        <w:b/>
      </w:rPr>
    </w:lvl>
    <w:lvl w:ilvl="1">
      <w:start w:val="1"/>
      <w:numFmt w:val="bullet"/>
      <w:lvlText w:val=""/>
      <w:lvlJc w:val="left"/>
      <w:pPr>
        <w:tabs>
          <w:tab w:val="num" w:pos="1080"/>
        </w:tabs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</w:pPr>
      <w:rPr>
        <w:rFonts w:ascii="Wingdings" w:hAnsi="Wingdings"/>
        <w:b/>
      </w:rPr>
    </w:lvl>
    <w:lvl w:ilvl="4">
      <w:start w:val="1"/>
      <w:numFmt w:val="bullet"/>
      <w:lvlText w:val=""/>
      <w:lvlJc w:val="left"/>
      <w:pPr>
        <w:tabs>
          <w:tab w:val="num" w:pos="2160"/>
        </w:tabs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</w:pPr>
      <w:rPr>
        <w:rFonts w:ascii="Wingdings" w:hAnsi="Wingdings"/>
        <w:b/>
      </w:rPr>
    </w:lvl>
    <w:lvl w:ilvl="7">
      <w:start w:val="1"/>
      <w:numFmt w:val="bullet"/>
      <w:lvlText w:val=""/>
      <w:lvlJc w:val="left"/>
      <w:pPr>
        <w:tabs>
          <w:tab w:val="num" w:pos="3240"/>
        </w:tabs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</w:pPr>
      <w:rPr>
        <w:rFonts w:ascii="StarSymbol" w:hAnsi="Star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name w:val="WW8Num6"/>
    <w:lvl w:ilvl="0">
      <w:start w:val="1"/>
      <w:numFmt w:val="decimal"/>
      <w:lvlText w:val="%1)"/>
      <w:lvlJc w:val="left"/>
      <w:pPr>
        <w:tabs>
          <w:tab w:val="num" w:pos="720"/>
        </w:tabs>
      </w:pPr>
    </w:lvl>
    <w:lvl w:ilvl="1">
      <w:start w:val="1"/>
      <w:numFmt w:val="decimal"/>
      <w:lvlText w:val="%2."/>
      <w:lvlJc w:val="left"/>
      <w:pPr>
        <w:tabs>
          <w:tab w:val="num" w:pos="1080"/>
        </w:tabs>
      </w:pPr>
    </w:lvl>
    <w:lvl w:ilvl="2">
      <w:start w:val="1"/>
      <w:numFmt w:val="decimal"/>
      <w:lvlText w:val="%3."/>
      <w:lvlJc w:val="left"/>
      <w:pPr>
        <w:tabs>
          <w:tab w:val="num" w:pos="1440"/>
        </w:tabs>
      </w:pPr>
    </w:lvl>
    <w:lvl w:ilvl="3">
      <w:start w:val="1"/>
      <w:numFmt w:val="decimal"/>
      <w:lvlText w:val="%4."/>
      <w:lvlJc w:val="left"/>
      <w:pPr>
        <w:tabs>
          <w:tab w:val="num" w:pos="1800"/>
        </w:tabs>
      </w:pPr>
    </w:lvl>
    <w:lvl w:ilvl="4">
      <w:start w:val="1"/>
      <w:numFmt w:val="decimal"/>
      <w:lvlText w:val="%5."/>
      <w:lvlJc w:val="left"/>
      <w:pPr>
        <w:tabs>
          <w:tab w:val="num" w:pos="2160"/>
        </w:tabs>
      </w:pPr>
    </w:lvl>
    <w:lvl w:ilvl="5">
      <w:start w:val="1"/>
      <w:numFmt w:val="decimal"/>
      <w:lvlText w:val="%6."/>
      <w:lvlJc w:val="left"/>
      <w:pPr>
        <w:tabs>
          <w:tab w:val="num" w:pos="2520"/>
        </w:tabs>
      </w:pPr>
    </w:lvl>
    <w:lvl w:ilvl="6">
      <w:start w:val="1"/>
      <w:numFmt w:val="decimal"/>
      <w:lvlText w:val="%7."/>
      <w:lvlJc w:val="left"/>
      <w:pPr>
        <w:tabs>
          <w:tab w:val="num" w:pos="2880"/>
        </w:tabs>
      </w:pPr>
    </w:lvl>
    <w:lvl w:ilvl="7">
      <w:start w:val="1"/>
      <w:numFmt w:val="decimal"/>
      <w:lvlText w:val="%8."/>
      <w:lvlJc w:val="left"/>
      <w:pPr>
        <w:tabs>
          <w:tab w:val="num" w:pos="3240"/>
        </w:tabs>
      </w:pPr>
    </w:lvl>
    <w:lvl w:ilvl="8">
      <w:start w:val="1"/>
      <w:numFmt w:val="decimal"/>
      <w:lvlText w:val="%9."/>
      <w:lvlJc w:val="left"/>
      <w:pPr>
        <w:tabs>
          <w:tab w:val="num" w:pos="3600"/>
        </w:tabs>
      </w:pPr>
    </w:lvl>
  </w:abstractNum>
  <w:abstractNum w:abstractNumId="5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876"/>
        </w:tabs>
      </w:pPr>
      <w:rPr>
        <w:rFonts w:ascii="Wingdings" w:hAnsi="Wingdings"/>
        <w:b/>
      </w:rPr>
    </w:lvl>
    <w:lvl w:ilvl="1">
      <w:start w:val="1"/>
      <w:numFmt w:val="bullet"/>
      <w:lvlText w:val=""/>
      <w:lvlJc w:val="left"/>
      <w:pPr>
        <w:tabs>
          <w:tab w:val="num" w:pos="1596"/>
        </w:tabs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316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036"/>
        </w:tabs>
      </w:pPr>
      <w:rPr>
        <w:rFonts w:ascii="Wingdings" w:hAnsi="Wingdings"/>
        <w:b/>
      </w:rPr>
    </w:lvl>
    <w:lvl w:ilvl="4">
      <w:start w:val="1"/>
      <w:numFmt w:val="bullet"/>
      <w:lvlText w:val=""/>
      <w:lvlJc w:val="left"/>
      <w:pPr>
        <w:tabs>
          <w:tab w:val="num" w:pos="3756"/>
        </w:tabs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4476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5196"/>
        </w:tabs>
      </w:pPr>
      <w:rPr>
        <w:rFonts w:ascii="Wingdings" w:hAnsi="Wingdings"/>
        <w:b/>
      </w:rPr>
    </w:lvl>
    <w:lvl w:ilvl="7">
      <w:start w:val="1"/>
      <w:numFmt w:val="bullet"/>
      <w:lvlText w:val=""/>
      <w:lvlJc w:val="left"/>
      <w:pPr>
        <w:tabs>
          <w:tab w:val="num" w:pos="5916"/>
        </w:tabs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6636"/>
        </w:tabs>
      </w:pPr>
      <w:rPr>
        <w:rFonts w:ascii="StarSymbol" w:hAnsi="StarSymbol" w:cs="StarSymbol"/>
        <w:sz w:val="18"/>
        <w:szCs w:val="18"/>
      </w:rPr>
    </w:lvl>
  </w:abstractNum>
  <w:abstractNum w:abstractNumId="6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1080"/>
        </w:tabs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160"/>
        </w:tabs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3240"/>
        </w:tabs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</w:pPr>
      <w:rPr>
        <w:rFonts w:ascii="StarSymbol" w:hAnsi="StarSymbol" w:cs="StarSymbol"/>
        <w:sz w:val="18"/>
        <w:szCs w:val="18"/>
      </w:rPr>
    </w:lvl>
  </w:abstractNum>
  <w:abstractNum w:abstractNumId="7">
    <w:nsid w:val="00000009"/>
    <w:multiLevelType w:val="multilevel"/>
    <w:tmpl w:val="00000009"/>
    <w:name w:val="WW8Num9"/>
    <w:lvl w:ilvl="0">
      <w:start w:val="1"/>
      <w:numFmt w:val="bullet"/>
      <w:lvlText w:val=""/>
      <w:lvlJc w:val="left"/>
      <w:pPr>
        <w:tabs>
          <w:tab w:val="num" w:pos="720"/>
        </w:tabs>
      </w:pPr>
      <w:rPr>
        <w:rFonts w:ascii="Wingdings" w:hAnsi="Wingdings"/>
      </w:rPr>
    </w:lvl>
    <w:lvl w:ilvl="1">
      <w:start w:val="1"/>
      <w:numFmt w:val="bullet"/>
      <w:lvlText w:val=""/>
      <w:lvlJc w:val="left"/>
      <w:pPr>
        <w:tabs>
          <w:tab w:val="num" w:pos="1080"/>
        </w:tabs>
      </w:pPr>
      <w:rPr>
        <w:rFonts w:ascii="Wingdings" w:hAnsi="Wingdings"/>
      </w:rPr>
    </w:lvl>
    <w:lvl w:ilvl="2">
      <w:start w:val="1"/>
      <w:numFmt w:val="bullet"/>
      <w:lvlText w:val=""/>
      <w:lvlJc w:val="left"/>
      <w:pPr>
        <w:tabs>
          <w:tab w:val="num" w:pos="1440"/>
        </w:tabs>
      </w:pPr>
      <w:rPr>
        <w:rFonts w:ascii="Wingdings" w:hAnsi="Wingdings"/>
      </w:rPr>
    </w:lvl>
    <w:lvl w:ilvl="3">
      <w:start w:val="1"/>
      <w:numFmt w:val="bullet"/>
      <w:lvlText w:val=""/>
      <w:lvlJc w:val="left"/>
      <w:pPr>
        <w:tabs>
          <w:tab w:val="num" w:pos="1800"/>
        </w:tabs>
      </w:pPr>
      <w:rPr>
        <w:rFonts w:ascii="Wingdings" w:hAnsi="Wingdings"/>
      </w:rPr>
    </w:lvl>
    <w:lvl w:ilvl="4">
      <w:start w:val="1"/>
      <w:numFmt w:val="bullet"/>
      <w:lvlText w:val=""/>
      <w:lvlJc w:val="left"/>
      <w:pPr>
        <w:tabs>
          <w:tab w:val="num" w:pos="2160"/>
        </w:tabs>
      </w:pPr>
      <w:rPr>
        <w:rFonts w:ascii="Wingdings" w:hAnsi="Wingdings"/>
      </w:rPr>
    </w:lvl>
    <w:lvl w:ilvl="5">
      <w:start w:val="1"/>
      <w:numFmt w:val="bullet"/>
      <w:lvlText w:val=""/>
      <w:lvlJc w:val="left"/>
      <w:pPr>
        <w:tabs>
          <w:tab w:val="num" w:pos="2520"/>
        </w:tabs>
      </w:pPr>
      <w:rPr>
        <w:rFonts w:ascii="Wingdings" w:hAnsi="Wingdings"/>
      </w:rPr>
    </w:lvl>
    <w:lvl w:ilvl="6">
      <w:start w:val="1"/>
      <w:numFmt w:val="bullet"/>
      <w:lvlText w:val=""/>
      <w:lvlJc w:val="left"/>
      <w:pPr>
        <w:tabs>
          <w:tab w:val="num" w:pos="2880"/>
        </w:tabs>
      </w:pPr>
      <w:rPr>
        <w:rFonts w:ascii="Wingdings" w:hAnsi="Wingdings"/>
      </w:rPr>
    </w:lvl>
    <w:lvl w:ilvl="7">
      <w:start w:val="1"/>
      <w:numFmt w:val="bullet"/>
      <w:lvlText w:val=""/>
      <w:lvlJc w:val="left"/>
      <w:pPr>
        <w:tabs>
          <w:tab w:val="num" w:pos="3240"/>
        </w:tabs>
      </w:pPr>
      <w:rPr>
        <w:rFonts w:ascii="Wingdings" w:hAnsi="Wingdings"/>
      </w:rPr>
    </w:lvl>
    <w:lvl w:ilvl="8">
      <w:start w:val="1"/>
      <w:numFmt w:val="bullet"/>
      <w:lvlText w:val=""/>
      <w:lvlJc w:val="left"/>
      <w:pPr>
        <w:tabs>
          <w:tab w:val="num" w:pos="3600"/>
        </w:tabs>
      </w:pPr>
      <w:rPr>
        <w:rFonts w:ascii="Wingdings" w:hAnsi="Wingdings"/>
      </w:rPr>
    </w:lvl>
  </w:abstractNum>
  <w:abstractNum w:abstractNumId="8">
    <w:nsid w:val="0000000A"/>
    <w:multiLevelType w:val="multilevel"/>
    <w:tmpl w:val="0000000A"/>
    <w:name w:val="WW8Num10"/>
    <w:lvl w:ilvl="0">
      <w:start w:val="1"/>
      <w:numFmt w:val="bullet"/>
      <w:lvlText w:val=""/>
      <w:lvlJc w:val="left"/>
      <w:pPr>
        <w:tabs>
          <w:tab w:val="num" w:pos="720"/>
        </w:tabs>
      </w:pPr>
      <w:rPr>
        <w:rFonts w:ascii="Wingdings" w:hAnsi="Wingdings"/>
      </w:rPr>
    </w:lvl>
    <w:lvl w:ilvl="1">
      <w:start w:val="1"/>
      <w:numFmt w:val="bullet"/>
      <w:lvlText w:val=""/>
      <w:lvlJc w:val="left"/>
      <w:pPr>
        <w:tabs>
          <w:tab w:val="num" w:pos="1080"/>
        </w:tabs>
      </w:pPr>
      <w:rPr>
        <w:rFonts w:ascii="Wingdings" w:hAnsi="Wingdings"/>
      </w:rPr>
    </w:lvl>
    <w:lvl w:ilvl="2">
      <w:start w:val="1"/>
      <w:numFmt w:val="bullet"/>
      <w:lvlText w:val=""/>
      <w:lvlJc w:val="left"/>
      <w:pPr>
        <w:tabs>
          <w:tab w:val="num" w:pos="1440"/>
        </w:tabs>
      </w:pPr>
      <w:rPr>
        <w:rFonts w:ascii="Wingdings" w:hAnsi="Wingdings"/>
      </w:rPr>
    </w:lvl>
    <w:lvl w:ilvl="3">
      <w:start w:val="1"/>
      <w:numFmt w:val="bullet"/>
      <w:lvlText w:val=""/>
      <w:lvlJc w:val="left"/>
      <w:pPr>
        <w:tabs>
          <w:tab w:val="num" w:pos="1800"/>
        </w:tabs>
      </w:pPr>
      <w:rPr>
        <w:rFonts w:ascii="Wingdings" w:hAnsi="Wingdings"/>
      </w:rPr>
    </w:lvl>
    <w:lvl w:ilvl="4">
      <w:start w:val="1"/>
      <w:numFmt w:val="bullet"/>
      <w:lvlText w:val=""/>
      <w:lvlJc w:val="left"/>
      <w:pPr>
        <w:tabs>
          <w:tab w:val="num" w:pos="2160"/>
        </w:tabs>
      </w:pPr>
      <w:rPr>
        <w:rFonts w:ascii="Wingdings" w:hAnsi="Wingdings"/>
      </w:rPr>
    </w:lvl>
    <w:lvl w:ilvl="5">
      <w:start w:val="1"/>
      <w:numFmt w:val="bullet"/>
      <w:lvlText w:val=""/>
      <w:lvlJc w:val="left"/>
      <w:pPr>
        <w:tabs>
          <w:tab w:val="num" w:pos="2520"/>
        </w:tabs>
      </w:pPr>
      <w:rPr>
        <w:rFonts w:ascii="Wingdings" w:hAnsi="Wingdings"/>
      </w:rPr>
    </w:lvl>
    <w:lvl w:ilvl="6">
      <w:start w:val="1"/>
      <w:numFmt w:val="bullet"/>
      <w:lvlText w:val=""/>
      <w:lvlJc w:val="left"/>
      <w:pPr>
        <w:tabs>
          <w:tab w:val="num" w:pos="2880"/>
        </w:tabs>
      </w:pPr>
      <w:rPr>
        <w:rFonts w:ascii="Wingdings" w:hAnsi="Wingdings"/>
      </w:rPr>
    </w:lvl>
    <w:lvl w:ilvl="7">
      <w:start w:val="1"/>
      <w:numFmt w:val="bullet"/>
      <w:lvlText w:val=""/>
      <w:lvlJc w:val="left"/>
      <w:pPr>
        <w:tabs>
          <w:tab w:val="num" w:pos="3240"/>
        </w:tabs>
      </w:pPr>
      <w:rPr>
        <w:rFonts w:ascii="Wingdings" w:hAnsi="Wingdings"/>
      </w:rPr>
    </w:lvl>
    <w:lvl w:ilvl="8">
      <w:start w:val="1"/>
      <w:numFmt w:val="bullet"/>
      <w:lvlText w:val=""/>
      <w:lvlJc w:val="left"/>
      <w:pPr>
        <w:tabs>
          <w:tab w:val="num" w:pos="3600"/>
        </w:tabs>
      </w:pPr>
      <w:rPr>
        <w:rFonts w:ascii="Wingdings" w:hAnsi="Wingdings"/>
      </w:rPr>
    </w:lvl>
  </w:abstractNum>
  <w:abstractNum w:abstractNumId="9">
    <w:nsid w:val="0000000B"/>
    <w:multiLevelType w:val="multilevel"/>
    <w:tmpl w:val="0000000B"/>
    <w:name w:val="WW8Num11"/>
    <w:lvl w:ilvl="0">
      <w:start w:val="1"/>
      <w:numFmt w:val="bullet"/>
      <w:lvlText w:val=""/>
      <w:lvlJc w:val="left"/>
      <w:pPr>
        <w:tabs>
          <w:tab w:val="num" w:pos="360"/>
        </w:tabs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397"/>
        </w:tabs>
      </w:pPr>
      <w:rPr>
        <w:rFonts w:ascii="Symbol" w:hAnsi="Symbol"/>
      </w:rPr>
    </w:lvl>
    <w:lvl w:ilvl="2">
      <w:start w:val="1"/>
      <w:numFmt w:val="bullet"/>
      <w:lvlText w:val=""/>
      <w:lvlJc w:val="left"/>
      <w:pPr>
        <w:tabs>
          <w:tab w:val="num" w:pos="434"/>
        </w:tabs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471"/>
        </w:tabs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508"/>
        </w:tabs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545"/>
        </w:tabs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582"/>
        </w:tabs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619"/>
        </w:tabs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656"/>
        </w:tabs>
      </w:pPr>
      <w:rPr>
        <w:rFonts w:ascii="Symbol" w:hAnsi="Symbol"/>
      </w:rPr>
    </w:lvl>
  </w:abstractNum>
  <w:abstractNum w:abstractNumId="10">
    <w:nsid w:val="19EC17CF"/>
    <w:multiLevelType w:val="hybridMultilevel"/>
    <w:tmpl w:val="6CEAEE96"/>
    <w:lvl w:ilvl="0" w:tplc="851C02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2E05F8"/>
    <w:multiLevelType w:val="hybridMultilevel"/>
    <w:tmpl w:val="E8827642"/>
    <w:lvl w:ilvl="0" w:tplc="6EE2346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C80325"/>
    <w:multiLevelType w:val="hybridMultilevel"/>
    <w:tmpl w:val="3342C904"/>
    <w:lvl w:ilvl="0" w:tplc="BC26A9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3D121E"/>
    <w:multiLevelType w:val="hybridMultilevel"/>
    <w:tmpl w:val="8854918E"/>
    <w:lvl w:ilvl="0" w:tplc="851C02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3E0D8D"/>
    <w:multiLevelType w:val="hybridMultilevel"/>
    <w:tmpl w:val="FDE4C0E2"/>
    <w:lvl w:ilvl="0" w:tplc="330EF8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6B2823"/>
    <w:multiLevelType w:val="hybridMultilevel"/>
    <w:tmpl w:val="A2C6254A"/>
    <w:lvl w:ilvl="0" w:tplc="70C0E4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E862F1"/>
    <w:multiLevelType w:val="hybridMultilevel"/>
    <w:tmpl w:val="037C02EC"/>
    <w:lvl w:ilvl="0" w:tplc="6EE2346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D420A2"/>
    <w:multiLevelType w:val="hybridMultilevel"/>
    <w:tmpl w:val="58F2A2B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813625"/>
    <w:multiLevelType w:val="hybridMultilevel"/>
    <w:tmpl w:val="8A58B3A6"/>
    <w:lvl w:ilvl="0" w:tplc="424CE6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3808E6"/>
    <w:multiLevelType w:val="hybridMultilevel"/>
    <w:tmpl w:val="BF385842"/>
    <w:lvl w:ilvl="0" w:tplc="851C02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DE06BB"/>
    <w:multiLevelType w:val="hybridMultilevel"/>
    <w:tmpl w:val="907C5F86"/>
    <w:lvl w:ilvl="0" w:tplc="851C02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087EA3"/>
    <w:multiLevelType w:val="hybridMultilevel"/>
    <w:tmpl w:val="448C10A6"/>
    <w:lvl w:ilvl="0" w:tplc="1EB694F6">
      <w:start w:val="1"/>
      <w:numFmt w:val="lowerLetter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22">
    <w:nsid w:val="6D720A18"/>
    <w:multiLevelType w:val="hybridMultilevel"/>
    <w:tmpl w:val="6E4822F0"/>
    <w:lvl w:ilvl="0" w:tplc="851C02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7F28F4"/>
    <w:multiLevelType w:val="hybridMultilevel"/>
    <w:tmpl w:val="AA5AF334"/>
    <w:lvl w:ilvl="0" w:tplc="DE22701E">
      <w:start w:val="2"/>
      <w:numFmt w:val="bullet"/>
      <w:lvlText w:val="-"/>
      <w:lvlJc w:val="left"/>
      <w:pPr>
        <w:ind w:left="2345" w:hanging="360"/>
      </w:pPr>
      <w:rPr>
        <w:rFonts w:ascii="Cambria" w:eastAsia="Times New Roman" w:hAnsi="Cambria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8"/>
  </w:num>
  <w:num w:numId="4">
    <w:abstractNumId w:val="11"/>
  </w:num>
  <w:num w:numId="5">
    <w:abstractNumId w:val="21"/>
  </w:num>
  <w:num w:numId="6">
    <w:abstractNumId w:val="16"/>
  </w:num>
  <w:num w:numId="7">
    <w:abstractNumId w:val="20"/>
  </w:num>
  <w:num w:numId="8">
    <w:abstractNumId w:val="19"/>
  </w:num>
  <w:num w:numId="9">
    <w:abstractNumId w:val="23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9"/>
  </w:num>
  <w:num w:numId="20">
    <w:abstractNumId w:val="10"/>
  </w:num>
  <w:num w:numId="21">
    <w:abstractNumId w:val="22"/>
  </w:num>
  <w:num w:numId="22">
    <w:abstractNumId w:val="13"/>
  </w:num>
  <w:num w:numId="23">
    <w:abstractNumId w:val="14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085"/>
    <w:rsid w:val="00005449"/>
    <w:rsid w:val="00010FFA"/>
    <w:rsid w:val="00015850"/>
    <w:rsid w:val="0004267F"/>
    <w:rsid w:val="00046F52"/>
    <w:rsid w:val="000866C7"/>
    <w:rsid w:val="000A525B"/>
    <w:rsid w:val="000E37B3"/>
    <w:rsid w:val="00104BF0"/>
    <w:rsid w:val="00132606"/>
    <w:rsid w:val="00152C72"/>
    <w:rsid w:val="001559C7"/>
    <w:rsid w:val="00156CFC"/>
    <w:rsid w:val="00160114"/>
    <w:rsid w:val="00164A0A"/>
    <w:rsid w:val="00184267"/>
    <w:rsid w:val="001A48AC"/>
    <w:rsid w:val="001F06F3"/>
    <w:rsid w:val="00223270"/>
    <w:rsid w:val="0023451F"/>
    <w:rsid w:val="00242C87"/>
    <w:rsid w:val="00244BF1"/>
    <w:rsid w:val="00281CB8"/>
    <w:rsid w:val="00285964"/>
    <w:rsid w:val="002A166C"/>
    <w:rsid w:val="002A3FEF"/>
    <w:rsid w:val="002C627E"/>
    <w:rsid w:val="002D7D87"/>
    <w:rsid w:val="002F70B7"/>
    <w:rsid w:val="003010AC"/>
    <w:rsid w:val="00387B2D"/>
    <w:rsid w:val="003918BA"/>
    <w:rsid w:val="003D3129"/>
    <w:rsid w:val="003E338F"/>
    <w:rsid w:val="00420290"/>
    <w:rsid w:val="0048152A"/>
    <w:rsid w:val="004A0A35"/>
    <w:rsid w:val="004A2E8E"/>
    <w:rsid w:val="004B65F7"/>
    <w:rsid w:val="004D5B2E"/>
    <w:rsid w:val="004F0885"/>
    <w:rsid w:val="00526EC3"/>
    <w:rsid w:val="00532990"/>
    <w:rsid w:val="00575221"/>
    <w:rsid w:val="005A3C81"/>
    <w:rsid w:val="005A4747"/>
    <w:rsid w:val="005F3650"/>
    <w:rsid w:val="0061414B"/>
    <w:rsid w:val="00643D8D"/>
    <w:rsid w:val="0066214C"/>
    <w:rsid w:val="00685B15"/>
    <w:rsid w:val="006B0CBB"/>
    <w:rsid w:val="006F496A"/>
    <w:rsid w:val="006F7169"/>
    <w:rsid w:val="00703D21"/>
    <w:rsid w:val="007304A7"/>
    <w:rsid w:val="00730F77"/>
    <w:rsid w:val="0078553D"/>
    <w:rsid w:val="007A02B9"/>
    <w:rsid w:val="00843AC5"/>
    <w:rsid w:val="00855057"/>
    <w:rsid w:val="008741D6"/>
    <w:rsid w:val="00897849"/>
    <w:rsid w:val="008C1449"/>
    <w:rsid w:val="008F53E5"/>
    <w:rsid w:val="008F7BAD"/>
    <w:rsid w:val="009058BB"/>
    <w:rsid w:val="0093299F"/>
    <w:rsid w:val="00967B4E"/>
    <w:rsid w:val="009703E2"/>
    <w:rsid w:val="00970FB4"/>
    <w:rsid w:val="00991449"/>
    <w:rsid w:val="00992AAC"/>
    <w:rsid w:val="00997CD2"/>
    <w:rsid w:val="009A3E01"/>
    <w:rsid w:val="00A14F69"/>
    <w:rsid w:val="00A2620E"/>
    <w:rsid w:val="00A27566"/>
    <w:rsid w:val="00A54085"/>
    <w:rsid w:val="00A566C3"/>
    <w:rsid w:val="00A709B4"/>
    <w:rsid w:val="00A7443A"/>
    <w:rsid w:val="00A85398"/>
    <w:rsid w:val="00B10406"/>
    <w:rsid w:val="00B3273A"/>
    <w:rsid w:val="00B406F1"/>
    <w:rsid w:val="00B708BE"/>
    <w:rsid w:val="00B87E58"/>
    <w:rsid w:val="00C33A4E"/>
    <w:rsid w:val="00C42C1A"/>
    <w:rsid w:val="00C505C7"/>
    <w:rsid w:val="00C60B14"/>
    <w:rsid w:val="00CD557D"/>
    <w:rsid w:val="00CF1B7F"/>
    <w:rsid w:val="00D10FEA"/>
    <w:rsid w:val="00D17B90"/>
    <w:rsid w:val="00D21E84"/>
    <w:rsid w:val="00D313CB"/>
    <w:rsid w:val="00D55FB5"/>
    <w:rsid w:val="00E16BB3"/>
    <w:rsid w:val="00E272A1"/>
    <w:rsid w:val="00E275FE"/>
    <w:rsid w:val="00E33CF4"/>
    <w:rsid w:val="00E72F94"/>
    <w:rsid w:val="00E872CA"/>
    <w:rsid w:val="00EA33EC"/>
    <w:rsid w:val="00EB228F"/>
    <w:rsid w:val="00EB2603"/>
    <w:rsid w:val="00ED4646"/>
    <w:rsid w:val="00EF14F8"/>
    <w:rsid w:val="00F23CA1"/>
    <w:rsid w:val="00F2437C"/>
    <w:rsid w:val="00F24AF3"/>
    <w:rsid w:val="00F4387A"/>
    <w:rsid w:val="00F81925"/>
    <w:rsid w:val="00F938E1"/>
    <w:rsid w:val="00FB0828"/>
    <w:rsid w:val="00FC068A"/>
    <w:rsid w:val="00FC49EE"/>
    <w:rsid w:val="00FC58FF"/>
    <w:rsid w:val="00FD03B3"/>
    <w:rsid w:val="00FE5C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085"/>
    <w:pPr>
      <w:ind w:left="720"/>
      <w:contextualSpacing/>
    </w:pPr>
  </w:style>
  <w:style w:type="paragraph" w:styleId="Header">
    <w:name w:val="header"/>
    <w:basedOn w:val="Normal"/>
    <w:link w:val="En-tteCar"/>
    <w:uiPriority w:val="99"/>
    <w:unhideWhenUsed/>
    <w:rsid w:val="00A540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DefaultParagraphFont"/>
    <w:link w:val="Header"/>
    <w:uiPriority w:val="99"/>
    <w:rsid w:val="00A54085"/>
  </w:style>
  <w:style w:type="paragraph" w:styleId="Footer">
    <w:name w:val="footer"/>
    <w:basedOn w:val="Normal"/>
    <w:link w:val="PieddepageCar"/>
    <w:uiPriority w:val="99"/>
    <w:unhideWhenUsed/>
    <w:rsid w:val="00A540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DefaultParagraphFont"/>
    <w:link w:val="Footer"/>
    <w:uiPriority w:val="99"/>
    <w:rsid w:val="00A54085"/>
  </w:style>
  <w:style w:type="paragraph" w:styleId="BalloonText">
    <w:name w:val="Balloon Text"/>
    <w:basedOn w:val="Normal"/>
    <w:link w:val="TextedebullesCar"/>
    <w:uiPriority w:val="99"/>
    <w:semiHidden/>
    <w:unhideWhenUsed/>
    <w:rsid w:val="00A54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DefaultParagraphFont"/>
    <w:link w:val="BalloonText"/>
    <w:uiPriority w:val="99"/>
    <w:semiHidden/>
    <w:rsid w:val="00A54085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RetraitcorpsdetexteCar"/>
    <w:uiPriority w:val="99"/>
    <w:semiHidden/>
    <w:unhideWhenUsed/>
    <w:rsid w:val="008F53E5"/>
    <w:pPr>
      <w:spacing w:after="120"/>
      <w:ind w:left="283"/>
    </w:pPr>
  </w:style>
  <w:style w:type="character" w:customStyle="1" w:styleId="RetraitcorpsdetexteCar">
    <w:name w:val="Retrait corps de texte Car"/>
    <w:basedOn w:val="DefaultParagraphFont"/>
    <w:link w:val="BodyTextIndent"/>
    <w:uiPriority w:val="99"/>
    <w:semiHidden/>
    <w:rsid w:val="008F53E5"/>
  </w:style>
  <w:style w:type="character" w:styleId="Hyperlink">
    <w:name w:val="Hyperlink"/>
    <w:basedOn w:val="DefaultParagraphFont"/>
    <w:unhideWhenUsed/>
    <w:rsid w:val="008F53E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F14F8"/>
    <w:rPr>
      <w:b/>
      <w:bCs/>
    </w:rPr>
  </w:style>
  <w:style w:type="character" w:customStyle="1" w:styleId="apple-converted-space">
    <w:name w:val="apple-converted-space"/>
    <w:basedOn w:val="DefaultParagraphFont"/>
    <w:rsid w:val="00EF14F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085"/>
    <w:pPr>
      <w:ind w:left="720"/>
      <w:contextualSpacing/>
    </w:pPr>
  </w:style>
  <w:style w:type="paragraph" w:styleId="Header">
    <w:name w:val="header"/>
    <w:basedOn w:val="Normal"/>
    <w:link w:val="En-tteCar"/>
    <w:uiPriority w:val="99"/>
    <w:unhideWhenUsed/>
    <w:rsid w:val="00A540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DefaultParagraphFont"/>
    <w:link w:val="Header"/>
    <w:uiPriority w:val="99"/>
    <w:rsid w:val="00A54085"/>
  </w:style>
  <w:style w:type="paragraph" w:styleId="Footer">
    <w:name w:val="footer"/>
    <w:basedOn w:val="Normal"/>
    <w:link w:val="PieddepageCar"/>
    <w:uiPriority w:val="99"/>
    <w:unhideWhenUsed/>
    <w:rsid w:val="00A540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DefaultParagraphFont"/>
    <w:link w:val="Footer"/>
    <w:uiPriority w:val="99"/>
    <w:rsid w:val="00A54085"/>
  </w:style>
  <w:style w:type="paragraph" w:styleId="BalloonText">
    <w:name w:val="Balloon Text"/>
    <w:basedOn w:val="Normal"/>
    <w:link w:val="TextedebullesCar"/>
    <w:uiPriority w:val="99"/>
    <w:semiHidden/>
    <w:unhideWhenUsed/>
    <w:rsid w:val="00A54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DefaultParagraphFont"/>
    <w:link w:val="BalloonText"/>
    <w:uiPriority w:val="99"/>
    <w:semiHidden/>
    <w:rsid w:val="00A54085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RetraitcorpsdetexteCar"/>
    <w:uiPriority w:val="99"/>
    <w:semiHidden/>
    <w:unhideWhenUsed/>
    <w:rsid w:val="008F53E5"/>
    <w:pPr>
      <w:spacing w:after="120"/>
      <w:ind w:left="283"/>
    </w:pPr>
  </w:style>
  <w:style w:type="character" w:customStyle="1" w:styleId="RetraitcorpsdetexteCar">
    <w:name w:val="Retrait corps de texte Car"/>
    <w:basedOn w:val="DefaultParagraphFont"/>
    <w:link w:val="BodyTextIndent"/>
    <w:uiPriority w:val="99"/>
    <w:semiHidden/>
    <w:rsid w:val="008F53E5"/>
  </w:style>
  <w:style w:type="character" w:styleId="Hyperlink">
    <w:name w:val="Hyperlink"/>
    <w:basedOn w:val="DefaultParagraphFont"/>
    <w:unhideWhenUsed/>
    <w:rsid w:val="008F53E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F14F8"/>
    <w:rPr>
      <w:b/>
      <w:bCs/>
    </w:rPr>
  </w:style>
  <w:style w:type="character" w:customStyle="1" w:styleId="apple-converted-space">
    <w:name w:val="apple-converted-space"/>
    <w:basedOn w:val="DefaultParagraphFont"/>
    <w:rsid w:val="00EF1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theme" Target="theme/theme1.xml"/><Relationship Id="rId10" Type="http://schemas.openxmlformats.org/officeDocument/2006/relationships/image" Target="media/image1.jpeg"/><Relationship Id="rId11" Type="http://schemas.openxmlformats.org/officeDocument/2006/relationships/image" Target="http://www.comaneci-salto.com/gallery/thiais07/french2244.jpg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sgt13.com" TargetMode="External"/><Relationship Id="rId2" Type="http://schemas.openxmlformats.org/officeDocument/2006/relationships/hyperlink" Target="mailto:fsgt13@wnadoo.f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CC8AD674E7452E90CB318E8F2365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175A08E-D4AC-4444-9404-80F0088120DA}"/>
      </w:docPartPr>
      <w:docPartBody>
        <w:p w:rsidR="004838F9" w:rsidRDefault="00F83518" w:rsidP="00F83518">
          <w:pPr>
            <w:pStyle w:val="5DCC8AD674E7452E90CB318E8F23652A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[Titre du document]</w:t>
          </w:r>
        </w:p>
      </w:docPartBody>
    </w:docPart>
    <w:docPart>
      <w:docPartPr>
        <w:name w:val="6FC0CB16C27A44508255C5641CC716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0E79B0-3929-44EF-9479-D0A430A0A24F}"/>
      </w:docPartPr>
      <w:docPartBody>
        <w:p w:rsidR="004838F9" w:rsidRDefault="00F83518" w:rsidP="00F83518">
          <w:pPr>
            <w:pStyle w:val="6FC0CB16C27A44508255C5641CC7164D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[Année]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83518"/>
    <w:rsid w:val="00050045"/>
    <w:rsid w:val="000E452C"/>
    <w:rsid w:val="000F1116"/>
    <w:rsid w:val="001566D1"/>
    <w:rsid w:val="0022623E"/>
    <w:rsid w:val="002B0B0B"/>
    <w:rsid w:val="002B4C0F"/>
    <w:rsid w:val="002F089F"/>
    <w:rsid w:val="00413BCC"/>
    <w:rsid w:val="004838F9"/>
    <w:rsid w:val="00722992"/>
    <w:rsid w:val="00887D0B"/>
    <w:rsid w:val="00932734"/>
    <w:rsid w:val="00941D13"/>
    <w:rsid w:val="00AF366B"/>
    <w:rsid w:val="00B962D2"/>
    <w:rsid w:val="00BD20C5"/>
    <w:rsid w:val="00BD7C6C"/>
    <w:rsid w:val="00C642F1"/>
    <w:rsid w:val="00C757F6"/>
    <w:rsid w:val="00DE5088"/>
    <w:rsid w:val="00E7109C"/>
    <w:rsid w:val="00F13BAA"/>
    <w:rsid w:val="00F835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8690710CB54FC5908B537B539B50EB">
    <w:name w:val="CB8690710CB54FC5908B537B539B50EB"/>
    <w:rsid w:val="00F83518"/>
  </w:style>
  <w:style w:type="paragraph" w:customStyle="1" w:styleId="11DE827EDFFA4531AECDBA21C78497C2">
    <w:name w:val="11DE827EDFFA4531AECDBA21C78497C2"/>
    <w:rsid w:val="00F83518"/>
  </w:style>
  <w:style w:type="paragraph" w:customStyle="1" w:styleId="C2106335348A48FB8ADEF8F157DB2B97">
    <w:name w:val="C2106335348A48FB8ADEF8F157DB2B97"/>
    <w:rsid w:val="00F83518"/>
  </w:style>
  <w:style w:type="paragraph" w:customStyle="1" w:styleId="E86CCDBDA5044B4EB94F88B8AD1E8963">
    <w:name w:val="E86CCDBDA5044B4EB94F88B8AD1E8963"/>
    <w:rsid w:val="00F83518"/>
  </w:style>
  <w:style w:type="paragraph" w:customStyle="1" w:styleId="96ABA230F56F405CA2C8818262549F1A">
    <w:name w:val="96ABA230F56F405CA2C8818262549F1A"/>
    <w:rsid w:val="00F83518"/>
  </w:style>
  <w:style w:type="paragraph" w:customStyle="1" w:styleId="0B1398715685462097350AFB3CF86E22">
    <w:name w:val="0B1398715685462097350AFB3CF86E22"/>
    <w:rsid w:val="00F83518"/>
  </w:style>
  <w:style w:type="paragraph" w:customStyle="1" w:styleId="5DCC8AD674E7452E90CB318E8F23652A">
    <w:name w:val="5DCC8AD674E7452E90CB318E8F23652A"/>
    <w:rsid w:val="00F83518"/>
  </w:style>
  <w:style w:type="paragraph" w:customStyle="1" w:styleId="6FC0CB16C27A44508255C5641CC7164D">
    <w:name w:val="6FC0CB16C27A44508255C5641CC7164D"/>
    <w:rsid w:val="00F8351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2A96AB-B1D2-2D41-8B4B-F531F2FFB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798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Fédération Sportive et Gymnique du Travail                                                                        Commission Départementale de Gymnastique Rythmique</vt:lpstr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Fédération Sportive et Gymnique du Travail                                                                        Commission Départementale de Gymnastique Rythmique</dc:title>
  <dc:creator>Gloubibouille</dc:creator>
  <cp:lastModifiedBy>Rémy C</cp:lastModifiedBy>
  <cp:revision>2</cp:revision>
  <cp:lastPrinted>2013-01-14T13:14:00Z</cp:lastPrinted>
  <dcterms:created xsi:type="dcterms:W3CDTF">2013-03-02T17:23:00Z</dcterms:created>
  <dcterms:modified xsi:type="dcterms:W3CDTF">2013-03-02T17:23:00Z</dcterms:modified>
</cp:coreProperties>
</file>