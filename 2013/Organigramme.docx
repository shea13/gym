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1102" w:tblpY="51"/>
        <w:tblW w:w="9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4"/>
        <w:gridCol w:w="5056"/>
      </w:tblGrid>
      <w:tr w:rsidR="008E2C99" w:rsidRPr="00D21E84" w:rsidTr="008E2C99">
        <w:trPr>
          <w:trHeight w:val="375"/>
        </w:trPr>
        <w:tc>
          <w:tcPr>
            <w:tcW w:w="9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28"/>
                <w:lang w:eastAsia="fr-FR"/>
              </w:rPr>
              <w:t>Samedi 2 février 2013</w:t>
            </w:r>
          </w:p>
        </w:tc>
      </w:tr>
      <w:tr w:rsidR="008E2C99" w:rsidRPr="00D21E84" w:rsidTr="008E2C99">
        <w:trPr>
          <w:trHeight w:val="300"/>
        </w:trPr>
        <w:tc>
          <w:tcPr>
            <w:tcW w:w="4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C99" w:rsidRPr="00D21E84" w:rsidRDefault="008E2C99" w:rsidP="008E2C9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C99" w:rsidRPr="00D21E84" w:rsidRDefault="008E2C99" w:rsidP="008E2C9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</w:p>
        </w:tc>
      </w:tr>
      <w:tr w:rsidR="008E2C99" w:rsidRPr="00D21E84" w:rsidTr="008E2C99">
        <w:trPr>
          <w:trHeight w:val="300"/>
        </w:trPr>
        <w:tc>
          <w:tcPr>
            <w:tcW w:w="4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b/>
                <w:bCs/>
                <w:color w:val="000000"/>
                <w:lang w:eastAsia="fr-FR"/>
              </w:rPr>
              <w:t>Jury A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b/>
                <w:bCs/>
                <w:color w:val="000000"/>
                <w:lang w:eastAsia="fr-FR"/>
              </w:rPr>
              <w:t>Jury B</w:t>
            </w:r>
          </w:p>
        </w:tc>
      </w:tr>
      <w:tr w:rsidR="008E2C99" w:rsidRPr="00D21E84" w:rsidTr="008E2C99">
        <w:trPr>
          <w:trHeight w:val="120"/>
        </w:trPr>
        <w:tc>
          <w:tcPr>
            <w:tcW w:w="4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2C99" w:rsidRPr="00D21E84" w:rsidRDefault="008E2C99" w:rsidP="008E2C9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2C99" w:rsidRPr="00D21E84" w:rsidRDefault="008E2C99" w:rsidP="008E2C9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</w:p>
        </w:tc>
      </w:tr>
      <w:tr w:rsidR="008E2C99" w:rsidRPr="00D21E84" w:rsidTr="008E2C99">
        <w:trPr>
          <w:trHeight w:val="315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13h30 - 14h0</w:t>
            </w:r>
            <w:r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8E2C99" w:rsidRPr="00D21E84" w:rsidTr="008E2C99">
        <w:trPr>
          <w:trHeight w:val="120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2C99" w:rsidRPr="00A709B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  <w:lang w:eastAsia="fr-FR"/>
              </w:rPr>
            </w:pPr>
          </w:p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Duo CCR B/M (5)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  <w:proofErr w:type="spellStart"/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Ens</w:t>
            </w:r>
            <w:proofErr w:type="spellEnd"/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. CCR B/M (5)</w:t>
            </w:r>
          </w:p>
        </w:tc>
      </w:tr>
      <w:tr w:rsidR="008E2C99" w:rsidRPr="00D21E84" w:rsidTr="008E2C99">
        <w:trPr>
          <w:trHeight w:val="20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C99" w:rsidRPr="00A709B4" w:rsidRDefault="008E2C99" w:rsidP="008E2C9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2C99" w:rsidRPr="00A709B4" w:rsidRDefault="008E2C99" w:rsidP="008E2C9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  <w:lang w:eastAsia="fr-FR"/>
              </w:rPr>
            </w:pPr>
          </w:p>
        </w:tc>
      </w:tr>
      <w:tr w:rsidR="008E2C99" w:rsidRPr="00D21E84" w:rsidTr="008E2C99">
        <w:trPr>
          <w:trHeight w:val="315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14h05 - 16h05</w:t>
            </w:r>
          </w:p>
        </w:tc>
      </w:tr>
      <w:tr w:rsidR="008E2C99" w:rsidRPr="00D21E84" w:rsidTr="008E2C99">
        <w:trPr>
          <w:trHeight w:val="120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  <w:t> 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  <w:t> </w:t>
            </w:r>
          </w:p>
        </w:tc>
      </w:tr>
      <w:tr w:rsidR="008E2C99" w:rsidRPr="00D21E84" w:rsidTr="008E2C99">
        <w:trPr>
          <w:trHeight w:val="300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CCR Benjamines  ML (28)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CCR Benjamines Cerceau (28)</w:t>
            </w:r>
          </w:p>
        </w:tc>
      </w:tr>
      <w:tr w:rsidR="008E2C99" w:rsidRPr="00D21E84" w:rsidTr="008E2C99">
        <w:trPr>
          <w:trHeight w:val="300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i/>
                <w:iCs/>
                <w:color w:val="000000"/>
                <w:lang w:eastAsia="fr-FR"/>
              </w:rPr>
              <w:t>gym de 1 à 14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i/>
                <w:iCs/>
                <w:color w:val="000000"/>
                <w:lang w:eastAsia="fr-FR"/>
              </w:rPr>
              <w:t>gym de 1 à 14</w:t>
            </w:r>
          </w:p>
        </w:tc>
      </w:tr>
      <w:tr w:rsidR="008E2C99" w:rsidRPr="00D21E84" w:rsidTr="008E2C99">
        <w:trPr>
          <w:trHeight w:val="300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i/>
                <w:iCs/>
                <w:color w:val="000000"/>
                <w:lang w:eastAsia="fr-FR"/>
              </w:rPr>
              <w:t> 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i/>
                <w:iCs/>
                <w:color w:val="000000"/>
                <w:lang w:eastAsia="fr-FR"/>
              </w:rPr>
              <w:t> </w:t>
            </w:r>
          </w:p>
        </w:tc>
      </w:tr>
      <w:tr w:rsidR="008E2C99" w:rsidRPr="00D21E84" w:rsidTr="008E2C99">
        <w:trPr>
          <w:trHeight w:val="300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CCR Benjamines  ML (28)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CCR Benjamines Cerceau (28)</w:t>
            </w:r>
          </w:p>
        </w:tc>
      </w:tr>
      <w:tr w:rsidR="008E2C99" w:rsidRPr="00D21E84" w:rsidTr="008E2C99">
        <w:trPr>
          <w:trHeight w:val="300"/>
        </w:trPr>
        <w:tc>
          <w:tcPr>
            <w:tcW w:w="4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C99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i/>
                <w:iCs/>
                <w:color w:val="000000"/>
                <w:lang w:eastAsia="fr-FR"/>
              </w:rPr>
              <w:t>gym de 15 à 28</w:t>
            </w:r>
          </w:p>
          <w:p w:rsidR="008E2C99" w:rsidRPr="00A709B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C99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i/>
                <w:iCs/>
                <w:color w:val="000000"/>
                <w:lang w:eastAsia="fr-FR"/>
              </w:rPr>
              <w:t>gym de 15 à 28</w:t>
            </w:r>
          </w:p>
          <w:p w:rsidR="008E2C99" w:rsidRPr="00A709B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14"/>
                <w:szCs w:val="14"/>
                <w:lang w:eastAsia="fr-FR"/>
              </w:rPr>
            </w:pPr>
          </w:p>
        </w:tc>
      </w:tr>
      <w:tr w:rsidR="008E2C99" w:rsidRPr="00D21E84" w:rsidTr="008E2C99">
        <w:trPr>
          <w:trHeight w:val="315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16h10 – 16h40</w:t>
            </w:r>
          </w:p>
        </w:tc>
      </w:tr>
      <w:tr w:rsidR="008E2C99" w:rsidRPr="00D21E84" w:rsidTr="008E2C99">
        <w:trPr>
          <w:trHeight w:val="120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2C99" w:rsidRPr="00A709B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  <w:lang w:eastAsia="fr-FR"/>
              </w:rPr>
            </w:pPr>
          </w:p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fr-FR"/>
              </w:rPr>
              <w:t>CCR Poussines (16)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</w:tc>
      </w:tr>
      <w:tr w:rsidR="008E2C99" w:rsidRPr="00D21E84" w:rsidTr="008E2C99">
        <w:trPr>
          <w:trHeight w:val="20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C99" w:rsidRPr="00A709B4" w:rsidRDefault="008E2C99" w:rsidP="008E2C9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2C99" w:rsidRPr="00A709B4" w:rsidRDefault="008E2C99" w:rsidP="008E2C9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  <w:lang w:eastAsia="fr-FR"/>
              </w:rPr>
            </w:pPr>
          </w:p>
        </w:tc>
      </w:tr>
      <w:tr w:rsidR="008E2C99" w:rsidRPr="00D21E84" w:rsidTr="008E2C99">
        <w:trPr>
          <w:trHeight w:val="315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16h50 - 18h50</w:t>
            </w:r>
          </w:p>
        </w:tc>
      </w:tr>
      <w:tr w:rsidR="008E2C99" w:rsidRPr="00D21E84" w:rsidTr="008E2C99">
        <w:trPr>
          <w:trHeight w:val="120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  <w:t> 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  <w:t> </w:t>
            </w:r>
          </w:p>
        </w:tc>
      </w:tr>
      <w:tr w:rsidR="008E2C99" w:rsidRPr="00D21E84" w:rsidTr="008E2C99">
        <w:trPr>
          <w:trHeight w:val="300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CCR Minimes  Massues (31)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CCR Minimes  ML (31)</w:t>
            </w:r>
          </w:p>
        </w:tc>
      </w:tr>
      <w:tr w:rsidR="008E2C99" w:rsidRPr="00D21E84" w:rsidTr="008E2C99">
        <w:trPr>
          <w:trHeight w:val="300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i/>
                <w:iCs/>
                <w:color w:val="000000"/>
                <w:lang w:eastAsia="fr-FR"/>
              </w:rPr>
              <w:t>gym de 1 à 15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i/>
                <w:iCs/>
                <w:color w:val="000000"/>
                <w:lang w:eastAsia="fr-FR"/>
              </w:rPr>
              <w:t>gym de 1 à 15</w:t>
            </w:r>
          </w:p>
        </w:tc>
      </w:tr>
      <w:tr w:rsidR="008E2C99" w:rsidRPr="00D21E84" w:rsidTr="008E2C99">
        <w:trPr>
          <w:trHeight w:val="300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i/>
                <w:iCs/>
                <w:color w:val="000000"/>
                <w:lang w:eastAsia="fr-FR"/>
              </w:rPr>
              <w:t> 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i/>
                <w:iCs/>
                <w:color w:val="000000"/>
                <w:lang w:eastAsia="fr-FR"/>
              </w:rPr>
              <w:t> </w:t>
            </w:r>
          </w:p>
        </w:tc>
      </w:tr>
      <w:tr w:rsidR="008E2C99" w:rsidRPr="00D21E84" w:rsidTr="008E2C99">
        <w:trPr>
          <w:trHeight w:val="300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CCR Minimes  Massues (31)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CCR Minimes  ML (31)</w:t>
            </w:r>
          </w:p>
        </w:tc>
      </w:tr>
      <w:tr w:rsidR="008E2C99" w:rsidRPr="00D21E84" w:rsidTr="008E2C99">
        <w:trPr>
          <w:trHeight w:val="300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i/>
                <w:iCs/>
                <w:color w:val="000000"/>
                <w:lang w:eastAsia="fr-FR"/>
              </w:rPr>
              <w:t>gym de 16 à 31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i/>
                <w:iCs/>
                <w:color w:val="000000"/>
                <w:lang w:eastAsia="fr-FR"/>
              </w:rPr>
              <w:t>gym de 16 à 31</w:t>
            </w:r>
          </w:p>
        </w:tc>
      </w:tr>
      <w:tr w:rsidR="008E2C99" w:rsidRPr="00D21E84" w:rsidTr="008E2C99">
        <w:trPr>
          <w:trHeight w:val="120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C99" w:rsidRPr="00D21E84" w:rsidRDefault="008E2C99" w:rsidP="008E2C9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  <w:t> 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C99" w:rsidRPr="00D21E84" w:rsidRDefault="008E2C99" w:rsidP="008E2C9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  <w:t> </w:t>
            </w:r>
          </w:p>
        </w:tc>
      </w:tr>
      <w:tr w:rsidR="008E2C99" w:rsidRPr="00D21E84" w:rsidTr="008E2C99">
        <w:trPr>
          <w:trHeight w:val="315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19h00</w:t>
            </w:r>
          </w:p>
        </w:tc>
      </w:tr>
      <w:tr w:rsidR="008E2C99" w:rsidRPr="00D21E84" w:rsidTr="008E2C99">
        <w:trPr>
          <w:trHeight w:val="120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  <w:t> 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  <w:t> </w:t>
            </w:r>
          </w:p>
        </w:tc>
      </w:tr>
      <w:tr w:rsidR="008E2C99" w:rsidRPr="00D21E84" w:rsidTr="008E2C99">
        <w:trPr>
          <w:trHeight w:val="300"/>
        </w:trPr>
        <w:tc>
          <w:tcPr>
            <w:tcW w:w="9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b/>
                <w:color w:val="000000"/>
                <w:lang w:eastAsia="fr-FR"/>
              </w:rPr>
              <w:t>PALMARES</w:t>
            </w:r>
          </w:p>
        </w:tc>
      </w:tr>
      <w:tr w:rsidR="008E2C99" w:rsidRPr="00D21E84" w:rsidTr="008E2C99">
        <w:trPr>
          <w:trHeight w:val="120"/>
        </w:trPr>
        <w:tc>
          <w:tcPr>
            <w:tcW w:w="9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2C99" w:rsidRPr="00D21E84" w:rsidRDefault="008E2C99" w:rsidP="008E2C9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  <w:t> </w:t>
            </w:r>
          </w:p>
        </w:tc>
      </w:tr>
    </w:tbl>
    <w:p w:rsidR="004B65F7" w:rsidRPr="00D17B90" w:rsidRDefault="004B65F7">
      <w:pPr>
        <w:rPr>
          <w:rFonts w:asciiTheme="majorHAnsi" w:hAnsiTheme="majorHAnsi"/>
          <w:sz w:val="24"/>
        </w:rPr>
      </w:pPr>
    </w:p>
    <w:p w:rsidR="00046F52" w:rsidRPr="00D21E84" w:rsidRDefault="00046F52" w:rsidP="00046F52">
      <w:pPr>
        <w:tabs>
          <w:tab w:val="left" w:pos="8080"/>
        </w:tabs>
        <w:rPr>
          <w:rFonts w:ascii="Cambria" w:hAnsi="Cambria"/>
          <w:sz w:val="24"/>
        </w:rPr>
      </w:pPr>
    </w:p>
    <w:p w:rsidR="00A54085" w:rsidRPr="00D21E84" w:rsidRDefault="00A54085">
      <w:pPr>
        <w:rPr>
          <w:rFonts w:ascii="Cambria" w:hAnsi="Cambria"/>
          <w:sz w:val="24"/>
        </w:rPr>
      </w:pPr>
    </w:p>
    <w:p w:rsidR="00A54085" w:rsidRPr="00D21E84" w:rsidRDefault="00A54085">
      <w:pPr>
        <w:rPr>
          <w:rFonts w:ascii="Cambria" w:hAnsi="Cambria"/>
          <w:sz w:val="24"/>
        </w:rPr>
      </w:pPr>
    </w:p>
    <w:p w:rsidR="00A54085" w:rsidRPr="00D21E84" w:rsidRDefault="00A54085">
      <w:pPr>
        <w:rPr>
          <w:rFonts w:ascii="Cambria" w:hAnsi="Cambria"/>
          <w:sz w:val="24"/>
        </w:rPr>
      </w:pPr>
    </w:p>
    <w:p w:rsidR="00A54085" w:rsidRPr="00D21E84" w:rsidRDefault="00A54085">
      <w:pPr>
        <w:rPr>
          <w:rFonts w:ascii="Cambria" w:hAnsi="Cambria"/>
        </w:rPr>
      </w:pPr>
    </w:p>
    <w:p w:rsidR="00A54085" w:rsidRPr="00D21E84" w:rsidRDefault="00B708BE">
      <w:pPr>
        <w:rPr>
          <w:rFonts w:ascii="Cambria" w:hAnsi="Cambria"/>
        </w:rPr>
      </w:pPr>
      <w:r w:rsidRPr="00D21E84">
        <w:rPr>
          <w:rFonts w:ascii="Cambria" w:hAnsi="Cambria"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3E20E0B" wp14:editId="024187C1">
            <wp:simplePos x="0" y="0"/>
            <wp:positionH relativeFrom="column">
              <wp:posOffset>5829300</wp:posOffset>
            </wp:positionH>
            <wp:positionV relativeFrom="paragraph">
              <wp:posOffset>5311140</wp:posOffset>
            </wp:positionV>
            <wp:extent cx="1226185" cy="1600200"/>
            <wp:effectExtent l="0" t="0" r="0" b="0"/>
            <wp:wrapNone/>
            <wp:docPr id="11" name="Image 11" descr="http://www.comaneci-salto.com/gallery/thiais07/french2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omaneci-salto.com/gallery/thiais07/french2244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lum bright="10000" contrast="-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4085" w:rsidRPr="00D21E84" w:rsidRDefault="00A54085">
      <w:pPr>
        <w:rPr>
          <w:rFonts w:ascii="Cambria" w:hAnsi="Cambria"/>
        </w:rPr>
      </w:pPr>
    </w:p>
    <w:p w:rsidR="00A54085" w:rsidRPr="00D21E84" w:rsidRDefault="00A54085">
      <w:pPr>
        <w:rPr>
          <w:rFonts w:ascii="Cambria" w:hAnsi="Cambria"/>
        </w:rPr>
      </w:pPr>
    </w:p>
    <w:p w:rsidR="00A54085" w:rsidRPr="00D21E84" w:rsidRDefault="00A54085">
      <w:pPr>
        <w:rPr>
          <w:rFonts w:ascii="Cambria" w:hAnsi="Cambria"/>
        </w:rPr>
      </w:pPr>
    </w:p>
    <w:tbl>
      <w:tblPr>
        <w:tblpPr w:leftFromText="141" w:rightFromText="141" w:vertAnchor="text" w:tblpXSpec="center" w:tblpY="1"/>
        <w:tblOverlap w:val="never"/>
        <w:tblW w:w="9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35"/>
        <w:gridCol w:w="604"/>
        <w:gridCol w:w="4361"/>
      </w:tblGrid>
      <w:tr w:rsidR="0023451F" w:rsidRPr="00D21E84" w:rsidTr="009058BB">
        <w:trPr>
          <w:trHeight w:val="375"/>
        </w:trPr>
        <w:tc>
          <w:tcPr>
            <w:tcW w:w="9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51F" w:rsidRPr="00D21E84" w:rsidRDefault="00F24AF3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F24AF3"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28"/>
                <w:lang w:eastAsia="fr-FR"/>
              </w:rPr>
              <w:t>Dimanche 3 février 2013</w:t>
            </w:r>
          </w:p>
        </w:tc>
      </w:tr>
      <w:tr w:rsidR="0023451F" w:rsidRPr="00D21E84" w:rsidTr="009058BB">
        <w:trPr>
          <w:trHeight w:val="300"/>
        </w:trPr>
        <w:tc>
          <w:tcPr>
            <w:tcW w:w="54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</w:p>
        </w:tc>
      </w:tr>
      <w:tr w:rsidR="0023451F" w:rsidRPr="00D21E84" w:rsidTr="009058BB">
        <w:trPr>
          <w:trHeight w:val="300"/>
        </w:trPr>
        <w:tc>
          <w:tcPr>
            <w:tcW w:w="54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b/>
                <w:bCs/>
                <w:color w:val="000000"/>
                <w:lang w:eastAsia="fr-FR"/>
              </w:rPr>
              <w:t>Jury A</w:t>
            </w: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b/>
                <w:bCs/>
                <w:color w:val="000000"/>
                <w:lang w:eastAsia="fr-FR"/>
              </w:rPr>
              <w:t>Jury B</w:t>
            </w:r>
          </w:p>
        </w:tc>
      </w:tr>
      <w:tr w:rsidR="0023451F" w:rsidRPr="00D21E84" w:rsidTr="009058BB">
        <w:trPr>
          <w:trHeight w:val="120"/>
        </w:trPr>
        <w:tc>
          <w:tcPr>
            <w:tcW w:w="54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</w:p>
        </w:tc>
      </w:tr>
      <w:tr w:rsidR="0023451F" w:rsidRPr="00D21E84" w:rsidTr="009058BB">
        <w:trPr>
          <w:trHeight w:val="315"/>
        </w:trPr>
        <w:tc>
          <w:tcPr>
            <w:tcW w:w="9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42029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9h00 - 10h</w:t>
            </w:r>
            <w:r w:rsidR="0042029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30</w:t>
            </w:r>
          </w:p>
        </w:tc>
      </w:tr>
      <w:tr w:rsidR="0023451F" w:rsidRPr="00D21E84" w:rsidTr="009058BB">
        <w:trPr>
          <w:trHeight w:val="120"/>
        </w:trPr>
        <w:tc>
          <w:tcPr>
            <w:tcW w:w="4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</w:tc>
      </w:tr>
      <w:tr w:rsidR="0023451F" w:rsidRPr="00D21E84" w:rsidTr="009058BB">
        <w:trPr>
          <w:trHeight w:val="315"/>
        </w:trPr>
        <w:tc>
          <w:tcPr>
            <w:tcW w:w="4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Nationale Cerceau (9)</w:t>
            </w:r>
          </w:p>
          <w:p w:rsidR="00420290" w:rsidRPr="00D21E84" w:rsidRDefault="00420290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fr-FR"/>
              </w:rPr>
              <w:t>Fédérale 1 Cerceau (9)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Nationale Ballon (9)</w:t>
            </w:r>
          </w:p>
          <w:p w:rsidR="00420290" w:rsidRPr="00D21E84" w:rsidRDefault="00420290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fr-FR"/>
              </w:rPr>
              <w:t>Fédérale 1 Ruban (9)</w:t>
            </w:r>
          </w:p>
        </w:tc>
      </w:tr>
      <w:tr w:rsidR="0023451F" w:rsidRPr="00D21E84" w:rsidTr="009058BB">
        <w:trPr>
          <w:trHeight w:val="300"/>
        </w:trPr>
        <w:tc>
          <w:tcPr>
            <w:tcW w:w="4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42029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 xml:space="preserve">Nationale </w:t>
            </w:r>
            <w:r w:rsidR="00420290">
              <w:rPr>
                <w:rFonts w:ascii="Cambria" w:eastAsia="Times New Roman" w:hAnsi="Cambria" w:cs="Times New Roman"/>
                <w:color w:val="000000"/>
                <w:lang w:eastAsia="fr-FR"/>
              </w:rPr>
              <w:t>Ballon</w:t>
            </w: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 xml:space="preserve"> (9)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</w:p>
        </w:tc>
      </w:tr>
      <w:tr w:rsidR="0023451F" w:rsidRPr="00D21E84" w:rsidTr="009058BB">
        <w:trPr>
          <w:trHeight w:val="1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</w:tc>
      </w:tr>
      <w:tr w:rsidR="0023451F" w:rsidRPr="00D21E84" w:rsidTr="009058BB">
        <w:trPr>
          <w:trHeight w:val="315"/>
        </w:trPr>
        <w:tc>
          <w:tcPr>
            <w:tcW w:w="9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10h40 - 11h30</w:t>
            </w:r>
          </w:p>
        </w:tc>
      </w:tr>
      <w:tr w:rsidR="0023451F" w:rsidRPr="00D21E84" w:rsidTr="009058BB">
        <w:trPr>
          <w:trHeight w:val="120"/>
        </w:trPr>
        <w:tc>
          <w:tcPr>
            <w:tcW w:w="4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</w:tc>
      </w:tr>
      <w:tr w:rsidR="0023451F" w:rsidRPr="00D21E84" w:rsidTr="009058BB">
        <w:trPr>
          <w:trHeight w:val="300"/>
        </w:trPr>
        <w:tc>
          <w:tcPr>
            <w:tcW w:w="4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Fédérale 2 Massues (12)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Fédérale 2 Ruban (12)</w:t>
            </w:r>
          </w:p>
        </w:tc>
      </w:tr>
      <w:tr w:rsidR="0023451F" w:rsidRPr="00D21E84" w:rsidTr="009058BB">
        <w:trPr>
          <w:trHeight w:val="1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</w:tc>
      </w:tr>
      <w:tr w:rsidR="0023451F" w:rsidRPr="00D21E84" w:rsidTr="009058BB">
        <w:trPr>
          <w:trHeight w:val="315"/>
        </w:trPr>
        <w:tc>
          <w:tcPr>
            <w:tcW w:w="9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 xml:space="preserve">11h30 </w:t>
            </w:r>
            <w:r w:rsidR="00164A0A"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–</w:t>
            </w:r>
            <w:r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164A0A"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12h15</w:t>
            </w:r>
          </w:p>
        </w:tc>
      </w:tr>
      <w:tr w:rsidR="0023451F" w:rsidRPr="00D21E84" w:rsidTr="009058BB">
        <w:trPr>
          <w:trHeight w:val="120"/>
        </w:trPr>
        <w:tc>
          <w:tcPr>
            <w:tcW w:w="4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</w:tc>
      </w:tr>
      <w:tr w:rsidR="00164A0A" w:rsidRPr="00D21E84" w:rsidTr="009058BB">
        <w:trPr>
          <w:trHeight w:val="300"/>
        </w:trPr>
        <w:tc>
          <w:tcPr>
            <w:tcW w:w="4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A0A" w:rsidRPr="00D21E84" w:rsidRDefault="00164A0A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Fédérale 3 Cerceau (11)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A0A" w:rsidRPr="00D21E84" w:rsidRDefault="00164A0A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Fédérale 3 Massues (11)</w:t>
            </w:r>
          </w:p>
        </w:tc>
      </w:tr>
      <w:tr w:rsidR="0023451F" w:rsidRPr="00D21E84" w:rsidTr="009058BB">
        <w:trPr>
          <w:trHeight w:val="120"/>
        </w:trPr>
        <w:tc>
          <w:tcPr>
            <w:tcW w:w="4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0000"/>
                <w:sz w:val="14"/>
                <w:lang w:eastAsia="fr-FR"/>
              </w:rPr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0000"/>
                <w:sz w:val="14"/>
                <w:lang w:eastAsia="fr-FR"/>
              </w:rPr>
            </w:pPr>
          </w:p>
        </w:tc>
      </w:tr>
      <w:tr w:rsidR="0023451F" w:rsidRPr="00D21E84" w:rsidTr="009058BB">
        <w:trPr>
          <w:trHeight w:val="315"/>
        </w:trPr>
        <w:tc>
          <w:tcPr>
            <w:tcW w:w="9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12h</w:t>
            </w:r>
            <w:r w:rsidR="00164A0A"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</w:tr>
      <w:tr w:rsidR="0023451F" w:rsidRPr="00D21E84" w:rsidTr="009058BB">
        <w:trPr>
          <w:trHeight w:val="120"/>
        </w:trPr>
        <w:tc>
          <w:tcPr>
            <w:tcW w:w="4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8"/>
                <w:lang w:eastAsia="fr-FR"/>
              </w:rPr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8"/>
                <w:lang w:eastAsia="fr-FR"/>
              </w:rPr>
            </w:pPr>
          </w:p>
        </w:tc>
      </w:tr>
      <w:tr w:rsidR="0023451F" w:rsidRPr="00D21E84" w:rsidTr="009058BB">
        <w:trPr>
          <w:trHeight w:val="300"/>
        </w:trPr>
        <w:tc>
          <w:tcPr>
            <w:tcW w:w="98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lang w:eastAsia="fr-FR"/>
              </w:rPr>
              <w:t>PALMARES</w:t>
            </w:r>
          </w:p>
        </w:tc>
      </w:tr>
      <w:tr w:rsidR="0023451F" w:rsidRPr="00D21E84" w:rsidTr="009058BB">
        <w:trPr>
          <w:trHeight w:val="120"/>
        </w:trPr>
        <w:tc>
          <w:tcPr>
            <w:tcW w:w="9800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8"/>
                <w:lang w:eastAsia="fr-FR"/>
              </w:rPr>
            </w:pPr>
          </w:p>
        </w:tc>
      </w:tr>
      <w:tr w:rsidR="0023451F" w:rsidRPr="00D21E84" w:rsidTr="009058BB">
        <w:trPr>
          <w:trHeight w:val="315"/>
        </w:trPr>
        <w:tc>
          <w:tcPr>
            <w:tcW w:w="98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164A0A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13h30</w:t>
            </w:r>
            <w:r w:rsidR="0023451F"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 xml:space="preserve"> - 14h4</w:t>
            </w:r>
            <w:r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23451F" w:rsidRPr="00D21E84" w:rsidTr="009058BB">
        <w:trPr>
          <w:trHeight w:val="120"/>
        </w:trPr>
        <w:tc>
          <w:tcPr>
            <w:tcW w:w="4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</w:tc>
      </w:tr>
      <w:tr w:rsidR="00164A0A" w:rsidRPr="00D21E84" w:rsidTr="009058BB">
        <w:trPr>
          <w:trHeight w:val="300"/>
        </w:trPr>
        <w:tc>
          <w:tcPr>
            <w:tcW w:w="4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A0A" w:rsidRPr="00D21E84" w:rsidRDefault="00164A0A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proofErr w:type="spellStart"/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Ens</w:t>
            </w:r>
            <w:proofErr w:type="spellEnd"/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. CCR TC (3)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A0A" w:rsidRPr="00D21E84" w:rsidRDefault="00164A0A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Duo CCR TC (6)</w:t>
            </w:r>
          </w:p>
        </w:tc>
      </w:tr>
      <w:tr w:rsidR="00164A0A" w:rsidRPr="00D21E84" w:rsidTr="009058BB">
        <w:trPr>
          <w:trHeight w:val="300"/>
        </w:trPr>
        <w:tc>
          <w:tcPr>
            <w:tcW w:w="4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A0A" w:rsidRPr="00D21E84" w:rsidRDefault="00164A0A" w:rsidP="00ED464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 xml:space="preserve">Duo </w:t>
            </w:r>
            <w:r w:rsidR="00ED4646">
              <w:rPr>
                <w:rFonts w:ascii="Cambria" w:eastAsia="Times New Roman" w:hAnsi="Cambria" w:cs="Times New Roman"/>
                <w:color w:val="000000"/>
                <w:lang w:eastAsia="fr-FR"/>
              </w:rPr>
              <w:t>+</w:t>
            </w: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15ans (</w:t>
            </w:r>
            <w:r w:rsidR="00ED4646">
              <w:rPr>
                <w:rFonts w:ascii="Cambria" w:eastAsia="Times New Roman" w:hAnsi="Cambria" w:cs="Times New Roman"/>
                <w:color w:val="000000"/>
                <w:lang w:eastAsia="fr-FR"/>
              </w:rPr>
              <w:t>6</w:t>
            </w: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)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A0A" w:rsidRPr="00D21E84" w:rsidRDefault="00164A0A" w:rsidP="00ED464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 xml:space="preserve">Duo </w:t>
            </w:r>
            <w:r w:rsidR="00ED4646">
              <w:rPr>
                <w:rFonts w:ascii="Cambria" w:eastAsia="Times New Roman" w:hAnsi="Cambria" w:cs="Times New Roman"/>
                <w:color w:val="000000"/>
                <w:lang w:eastAsia="fr-FR"/>
              </w:rPr>
              <w:t>-15ans</w:t>
            </w: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 xml:space="preserve"> (</w:t>
            </w:r>
            <w:r w:rsidR="00ED4646">
              <w:rPr>
                <w:rFonts w:ascii="Cambria" w:eastAsia="Times New Roman" w:hAnsi="Cambria" w:cs="Times New Roman"/>
                <w:color w:val="000000"/>
                <w:lang w:eastAsia="fr-FR"/>
              </w:rPr>
              <w:t>1</w:t>
            </w: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)</w:t>
            </w:r>
          </w:p>
        </w:tc>
      </w:tr>
      <w:tr w:rsidR="00164A0A" w:rsidRPr="00D21E84" w:rsidTr="009058BB">
        <w:trPr>
          <w:trHeight w:val="300"/>
        </w:trPr>
        <w:tc>
          <w:tcPr>
            <w:tcW w:w="4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A0A" w:rsidRPr="00D21E84" w:rsidRDefault="00164A0A" w:rsidP="00ED464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proofErr w:type="spellStart"/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Ens</w:t>
            </w:r>
            <w:proofErr w:type="spellEnd"/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 xml:space="preserve">. </w:t>
            </w:r>
            <w:r w:rsidR="00ED4646">
              <w:rPr>
                <w:rFonts w:ascii="Cambria" w:eastAsia="Times New Roman" w:hAnsi="Cambria" w:cs="Times New Roman"/>
                <w:color w:val="000000"/>
                <w:lang w:eastAsia="fr-FR"/>
              </w:rPr>
              <w:t>-</w:t>
            </w: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15ans (</w:t>
            </w:r>
            <w:r w:rsidR="00ED4646">
              <w:rPr>
                <w:rFonts w:ascii="Cambria" w:eastAsia="Times New Roman" w:hAnsi="Cambria" w:cs="Times New Roman"/>
                <w:color w:val="000000"/>
                <w:lang w:eastAsia="fr-FR"/>
              </w:rPr>
              <w:t>3</w:t>
            </w: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)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A0A" w:rsidRPr="00D21E84" w:rsidRDefault="00164A0A" w:rsidP="00ED464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proofErr w:type="spellStart"/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Ens</w:t>
            </w:r>
            <w:proofErr w:type="spellEnd"/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 xml:space="preserve">. </w:t>
            </w:r>
            <w:r w:rsidR="00ED4646">
              <w:rPr>
                <w:rFonts w:ascii="Cambria" w:eastAsia="Times New Roman" w:hAnsi="Cambria" w:cs="Times New Roman"/>
                <w:color w:val="000000"/>
                <w:lang w:eastAsia="fr-FR"/>
              </w:rPr>
              <w:t>+</w:t>
            </w: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15ans (</w:t>
            </w:r>
            <w:r w:rsidR="00ED4646">
              <w:rPr>
                <w:rFonts w:ascii="Cambria" w:eastAsia="Times New Roman" w:hAnsi="Cambria" w:cs="Times New Roman"/>
                <w:color w:val="000000"/>
                <w:lang w:eastAsia="fr-FR"/>
              </w:rPr>
              <w:t>4</w:t>
            </w: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)</w:t>
            </w:r>
          </w:p>
        </w:tc>
      </w:tr>
      <w:tr w:rsidR="0023451F" w:rsidRPr="00D21E84" w:rsidTr="009058BB">
        <w:trPr>
          <w:trHeight w:val="1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</w:tc>
      </w:tr>
      <w:tr w:rsidR="00164A0A" w:rsidRPr="00D21E84" w:rsidTr="009058BB">
        <w:trPr>
          <w:trHeight w:val="315"/>
        </w:trPr>
        <w:tc>
          <w:tcPr>
            <w:tcW w:w="9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A0A" w:rsidRPr="00D21E84" w:rsidRDefault="00164A0A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14h45</w:t>
            </w:r>
          </w:p>
        </w:tc>
      </w:tr>
      <w:tr w:rsidR="00164A0A" w:rsidRPr="00D21E84" w:rsidTr="009058BB">
        <w:trPr>
          <w:trHeight w:val="120"/>
        </w:trPr>
        <w:tc>
          <w:tcPr>
            <w:tcW w:w="4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A0A" w:rsidRPr="00D21E84" w:rsidRDefault="00164A0A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8"/>
                <w:lang w:eastAsia="fr-FR"/>
              </w:rPr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A0A" w:rsidRPr="00D21E84" w:rsidRDefault="00164A0A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8"/>
                <w:lang w:eastAsia="fr-FR"/>
              </w:rPr>
            </w:pPr>
          </w:p>
        </w:tc>
      </w:tr>
      <w:tr w:rsidR="00164A0A" w:rsidRPr="00D21E84" w:rsidTr="009058BB">
        <w:trPr>
          <w:trHeight w:val="300"/>
        </w:trPr>
        <w:tc>
          <w:tcPr>
            <w:tcW w:w="98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A0A" w:rsidRPr="00D21E84" w:rsidRDefault="00164A0A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lang w:eastAsia="fr-FR"/>
              </w:rPr>
              <w:t>PALMARES</w:t>
            </w:r>
          </w:p>
        </w:tc>
      </w:tr>
      <w:tr w:rsidR="00164A0A" w:rsidRPr="00D21E84" w:rsidTr="009058BB">
        <w:trPr>
          <w:trHeight w:val="120"/>
        </w:trPr>
        <w:tc>
          <w:tcPr>
            <w:tcW w:w="9800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4A0A" w:rsidRPr="00D21E84" w:rsidRDefault="00164A0A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8"/>
                <w:lang w:eastAsia="fr-FR"/>
              </w:rPr>
            </w:pPr>
          </w:p>
        </w:tc>
      </w:tr>
      <w:tr w:rsidR="0023451F" w:rsidRPr="00D21E84" w:rsidTr="009058BB">
        <w:trPr>
          <w:trHeight w:val="315"/>
        </w:trPr>
        <w:tc>
          <w:tcPr>
            <w:tcW w:w="9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164A0A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15h00</w:t>
            </w:r>
            <w:r w:rsidR="0023451F"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 xml:space="preserve"> - </w:t>
            </w:r>
            <w:r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16h00</w:t>
            </w:r>
          </w:p>
        </w:tc>
      </w:tr>
      <w:tr w:rsidR="0023451F" w:rsidRPr="00D21E84" w:rsidTr="009058BB">
        <w:trPr>
          <w:trHeight w:val="120"/>
        </w:trPr>
        <w:tc>
          <w:tcPr>
            <w:tcW w:w="4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</w:tc>
      </w:tr>
      <w:tr w:rsidR="0023451F" w:rsidRPr="00D21E84" w:rsidTr="009058BB">
        <w:trPr>
          <w:trHeight w:val="300"/>
        </w:trPr>
        <w:tc>
          <w:tcPr>
            <w:tcW w:w="4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Championnat B/M Massues (13)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Championnat B/M EL (13)</w:t>
            </w:r>
          </w:p>
        </w:tc>
      </w:tr>
      <w:tr w:rsidR="0023451F" w:rsidRPr="00D21E84" w:rsidTr="009058BB">
        <w:trPr>
          <w:trHeight w:val="1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</w:tc>
      </w:tr>
      <w:tr w:rsidR="0023451F" w:rsidRPr="00D21E84" w:rsidTr="009058BB">
        <w:trPr>
          <w:trHeight w:val="315"/>
        </w:trPr>
        <w:tc>
          <w:tcPr>
            <w:tcW w:w="9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1</w:t>
            </w:r>
            <w:r w:rsidR="00164A0A"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6h00</w:t>
            </w:r>
            <w:r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 xml:space="preserve"> - 16h</w:t>
            </w:r>
            <w:r w:rsidR="00164A0A"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45</w:t>
            </w:r>
          </w:p>
        </w:tc>
      </w:tr>
      <w:tr w:rsidR="0023451F" w:rsidRPr="00D21E84" w:rsidTr="009058BB">
        <w:trPr>
          <w:trHeight w:val="120"/>
        </w:trPr>
        <w:tc>
          <w:tcPr>
            <w:tcW w:w="4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</w:tc>
      </w:tr>
      <w:tr w:rsidR="0023451F" w:rsidRPr="00D21E84" w:rsidTr="009058BB">
        <w:trPr>
          <w:trHeight w:val="300"/>
        </w:trPr>
        <w:tc>
          <w:tcPr>
            <w:tcW w:w="4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51F" w:rsidRPr="00D21E84" w:rsidRDefault="0023451F" w:rsidP="00FD03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 xml:space="preserve">Championnat C/J/S </w:t>
            </w:r>
            <w:r w:rsidR="00F24AF3">
              <w:rPr>
                <w:rFonts w:ascii="Cambria" w:eastAsia="Times New Roman" w:hAnsi="Cambria" w:cs="Times New Roman"/>
                <w:color w:val="000000"/>
                <w:lang w:eastAsia="fr-FR"/>
              </w:rPr>
              <w:t>Ruban-Cerceau</w:t>
            </w: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 xml:space="preserve"> (</w:t>
            </w:r>
            <w:r w:rsidR="00F24AF3">
              <w:rPr>
                <w:rFonts w:ascii="Cambria" w:eastAsia="Times New Roman" w:hAnsi="Cambria" w:cs="Times New Roman"/>
                <w:color w:val="000000"/>
                <w:lang w:eastAsia="fr-FR"/>
              </w:rPr>
              <w:t>1</w:t>
            </w:r>
            <w:r w:rsidR="00FD03B3">
              <w:rPr>
                <w:rFonts w:ascii="Cambria" w:eastAsia="Times New Roman" w:hAnsi="Cambria" w:cs="Times New Roman"/>
                <w:color w:val="000000"/>
                <w:lang w:eastAsia="fr-FR"/>
              </w:rPr>
              <w:t>1</w:t>
            </w: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)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51F" w:rsidRPr="00D21E84" w:rsidRDefault="0023451F" w:rsidP="00FD03B3">
            <w:pPr>
              <w:spacing w:after="0" w:line="240" w:lineRule="auto"/>
              <w:ind w:left="-674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Championnat C/J/S EL (</w:t>
            </w:r>
            <w:r w:rsidR="00FD03B3">
              <w:rPr>
                <w:rFonts w:ascii="Cambria" w:eastAsia="Times New Roman" w:hAnsi="Cambria" w:cs="Times New Roman"/>
                <w:color w:val="000000"/>
                <w:lang w:eastAsia="fr-FR"/>
              </w:rPr>
              <w:t>11)</w:t>
            </w:r>
          </w:p>
        </w:tc>
      </w:tr>
      <w:tr w:rsidR="0023451F" w:rsidRPr="00D21E84" w:rsidTr="009058BB">
        <w:trPr>
          <w:trHeight w:val="12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</w:tc>
      </w:tr>
      <w:tr w:rsidR="0023451F" w:rsidRPr="00D21E84" w:rsidTr="009058BB">
        <w:trPr>
          <w:trHeight w:val="315"/>
        </w:trPr>
        <w:tc>
          <w:tcPr>
            <w:tcW w:w="9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16h</w:t>
            </w:r>
            <w:r w:rsidR="00164A0A"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45</w:t>
            </w:r>
            <w:r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 xml:space="preserve"> - 17h</w:t>
            </w:r>
            <w:r w:rsidR="00164A0A"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40</w:t>
            </w:r>
          </w:p>
        </w:tc>
      </w:tr>
      <w:tr w:rsidR="0023451F" w:rsidRPr="00D21E84" w:rsidTr="009058BB">
        <w:trPr>
          <w:trHeight w:val="120"/>
        </w:trPr>
        <w:tc>
          <w:tcPr>
            <w:tcW w:w="4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</w:tc>
      </w:tr>
      <w:tr w:rsidR="0023451F" w:rsidRPr="00D21E84" w:rsidTr="009058BB">
        <w:trPr>
          <w:trHeight w:val="300"/>
        </w:trPr>
        <w:tc>
          <w:tcPr>
            <w:tcW w:w="4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CCR Cadette Ruban (12)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CCR Cadette EL (12)</w:t>
            </w:r>
          </w:p>
        </w:tc>
      </w:tr>
      <w:tr w:rsidR="0023451F" w:rsidRPr="00D21E84" w:rsidTr="009058BB">
        <w:trPr>
          <w:trHeight w:val="120"/>
        </w:trPr>
        <w:tc>
          <w:tcPr>
            <w:tcW w:w="4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</w:tc>
      </w:tr>
      <w:tr w:rsidR="0023451F" w:rsidRPr="00D21E84" w:rsidTr="009058BB">
        <w:trPr>
          <w:trHeight w:val="315"/>
        </w:trPr>
        <w:tc>
          <w:tcPr>
            <w:tcW w:w="9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FD03B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17h</w:t>
            </w:r>
            <w:r w:rsidR="00164A0A"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4</w:t>
            </w:r>
            <w:r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0 - 18h</w:t>
            </w:r>
            <w:r w:rsidR="00164A0A"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5</w:t>
            </w:r>
            <w:r w:rsidR="00FD03B3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5</w:t>
            </w:r>
          </w:p>
        </w:tc>
      </w:tr>
      <w:tr w:rsidR="0023451F" w:rsidRPr="00D21E84" w:rsidTr="009058BB">
        <w:trPr>
          <w:trHeight w:val="120"/>
        </w:trPr>
        <w:tc>
          <w:tcPr>
            <w:tcW w:w="4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</w:tc>
      </w:tr>
      <w:tr w:rsidR="0023451F" w:rsidRPr="00D21E84" w:rsidTr="009058BB">
        <w:trPr>
          <w:trHeight w:val="300"/>
        </w:trPr>
        <w:tc>
          <w:tcPr>
            <w:tcW w:w="4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CCR J/S EL (18)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lang w:eastAsia="fr-FR"/>
              </w:rPr>
              <w:t>CCR J/S Cerceau (18)</w:t>
            </w:r>
          </w:p>
        </w:tc>
      </w:tr>
      <w:tr w:rsidR="0023451F" w:rsidRPr="00D21E84" w:rsidTr="009058BB">
        <w:trPr>
          <w:trHeight w:val="120"/>
        </w:trPr>
        <w:tc>
          <w:tcPr>
            <w:tcW w:w="4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</w:tc>
      </w:tr>
      <w:tr w:rsidR="0023451F" w:rsidRPr="00D21E84" w:rsidTr="009058BB">
        <w:trPr>
          <w:trHeight w:val="315"/>
        </w:trPr>
        <w:tc>
          <w:tcPr>
            <w:tcW w:w="9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1</w:t>
            </w:r>
            <w:r w:rsidR="00164A0A"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9h00</w:t>
            </w:r>
          </w:p>
        </w:tc>
      </w:tr>
      <w:tr w:rsidR="0023451F" w:rsidRPr="00D21E84" w:rsidTr="009058BB">
        <w:trPr>
          <w:trHeight w:val="120"/>
        </w:trPr>
        <w:tc>
          <w:tcPr>
            <w:tcW w:w="4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8"/>
                <w:lang w:eastAsia="fr-FR"/>
              </w:rPr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8"/>
                <w:lang w:eastAsia="fr-FR"/>
              </w:rPr>
            </w:pPr>
          </w:p>
        </w:tc>
      </w:tr>
      <w:tr w:rsidR="0023451F" w:rsidRPr="00D21E84" w:rsidTr="009058BB">
        <w:trPr>
          <w:trHeight w:val="300"/>
        </w:trPr>
        <w:tc>
          <w:tcPr>
            <w:tcW w:w="98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b/>
                <w:bCs/>
                <w:color w:val="000000"/>
                <w:lang w:eastAsia="fr-FR"/>
              </w:rPr>
              <w:t>PALMARES</w:t>
            </w:r>
          </w:p>
        </w:tc>
      </w:tr>
      <w:tr w:rsidR="0023451F" w:rsidRPr="00D21E84" w:rsidTr="009058BB">
        <w:trPr>
          <w:trHeight w:val="120"/>
        </w:trPr>
        <w:tc>
          <w:tcPr>
            <w:tcW w:w="98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3451F" w:rsidRPr="00D21E84" w:rsidRDefault="0023451F" w:rsidP="009058B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8"/>
                <w:lang w:eastAsia="fr-FR"/>
              </w:rPr>
            </w:pPr>
          </w:p>
        </w:tc>
      </w:tr>
    </w:tbl>
    <w:p w:rsidR="000A525B" w:rsidRDefault="000A525B" w:rsidP="00EF14F8">
      <w:pPr>
        <w:tabs>
          <w:tab w:val="left" w:pos="6480"/>
        </w:tabs>
      </w:pPr>
      <w:bookmarkStart w:id="0" w:name="_GoBack"/>
      <w:bookmarkEnd w:id="0"/>
    </w:p>
    <w:sectPr w:rsidR="000A525B" w:rsidSect="007A02B9">
      <w:headerReference w:type="default" r:id="rId12"/>
      <w:footerReference w:type="default" r:id="rId13"/>
      <w:pgSz w:w="11906" w:h="16838" w:code="9"/>
      <w:pgMar w:top="181" w:right="851" w:bottom="851" w:left="851" w:header="454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6C7" w:rsidRDefault="000866C7" w:rsidP="00A54085">
      <w:pPr>
        <w:spacing w:after="0" w:line="240" w:lineRule="auto"/>
      </w:pPr>
      <w:r>
        <w:separator/>
      </w:r>
    </w:p>
  </w:endnote>
  <w:endnote w:type="continuationSeparator" w:id="0">
    <w:p w:rsidR="000866C7" w:rsidRDefault="000866C7" w:rsidP="00A54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80"/>
      <w:gridCol w:w="9340"/>
    </w:tblGrid>
    <w:tr w:rsidR="00010FFA" w:rsidRPr="008F53E5">
      <w:tc>
        <w:tcPr>
          <w:tcW w:w="918" w:type="dxa"/>
        </w:tcPr>
        <w:p w:rsidR="00010FFA" w:rsidRPr="00703D21" w:rsidRDefault="00E33CF4" w:rsidP="008F53E5">
          <w:pPr>
            <w:pStyle w:val="Footer"/>
            <w:rPr>
              <w:rFonts w:asciiTheme="majorHAnsi" w:hAnsiTheme="majorHAnsi"/>
              <w:bCs/>
              <w:sz w:val="28"/>
              <w:szCs w:val="28"/>
            </w:rPr>
          </w:pPr>
          <w:r w:rsidRPr="00703D21">
            <w:rPr>
              <w:rFonts w:asciiTheme="majorHAnsi" w:hAnsiTheme="majorHAnsi"/>
              <w:sz w:val="24"/>
              <w:szCs w:val="28"/>
            </w:rPr>
            <w:fldChar w:fldCharType="begin"/>
          </w:r>
          <w:r w:rsidR="00010FFA" w:rsidRPr="00703D21">
            <w:rPr>
              <w:rFonts w:asciiTheme="majorHAnsi" w:hAnsiTheme="majorHAnsi"/>
              <w:sz w:val="24"/>
              <w:szCs w:val="28"/>
            </w:rPr>
            <w:instrText>PAGE   \* MERGEFORMAT</w:instrText>
          </w:r>
          <w:r w:rsidRPr="00703D21">
            <w:rPr>
              <w:rFonts w:asciiTheme="majorHAnsi" w:hAnsiTheme="majorHAnsi"/>
              <w:sz w:val="24"/>
              <w:szCs w:val="28"/>
            </w:rPr>
            <w:fldChar w:fldCharType="separate"/>
          </w:r>
          <w:r w:rsidR="008E2C99" w:rsidRPr="008E2C99">
            <w:rPr>
              <w:rFonts w:asciiTheme="majorHAnsi" w:hAnsiTheme="majorHAnsi"/>
              <w:bCs/>
              <w:noProof/>
              <w:sz w:val="24"/>
              <w:szCs w:val="28"/>
            </w:rPr>
            <w:t>2</w:t>
          </w:r>
          <w:r w:rsidRPr="00703D21">
            <w:rPr>
              <w:rFonts w:asciiTheme="majorHAnsi" w:hAnsiTheme="majorHAnsi"/>
              <w:bCs/>
              <w:sz w:val="24"/>
              <w:szCs w:val="28"/>
            </w:rPr>
            <w:fldChar w:fldCharType="end"/>
          </w:r>
        </w:p>
      </w:tc>
      <w:tc>
        <w:tcPr>
          <w:tcW w:w="7938" w:type="dxa"/>
        </w:tcPr>
        <w:p w:rsidR="00010FFA" w:rsidRDefault="00010FFA" w:rsidP="008F53E5">
          <w:pPr>
            <w:spacing w:after="0"/>
            <w:jc w:val="center"/>
            <w:rPr>
              <w:rFonts w:asciiTheme="majorHAnsi" w:eastAsia="Times New Roman" w:hAnsiTheme="majorHAnsi" w:cs="Times New Roman"/>
              <w:sz w:val="16"/>
              <w:szCs w:val="20"/>
              <w:lang w:eastAsia="fr-FR"/>
            </w:rPr>
          </w:pPr>
          <w:r w:rsidRPr="008F53E5">
            <w:rPr>
              <w:sz w:val="28"/>
              <w:szCs w:val="28"/>
            </w:rPr>
            <w:tab/>
          </w:r>
          <w:r w:rsidRPr="008F53E5">
            <w:rPr>
              <w:rFonts w:asciiTheme="majorHAnsi" w:eastAsia="Times New Roman" w:hAnsiTheme="majorHAnsi" w:cs="Times New Roman"/>
              <w:sz w:val="16"/>
              <w:szCs w:val="20"/>
              <w:lang w:eastAsia="fr-FR"/>
            </w:rPr>
            <w:t xml:space="preserve">10 Rue Girardin – 13007 Marseille </w:t>
          </w:r>
          <w:r>
            <w:rPr>
              <w:rFonts w:asciiTheme="majorHAnsi" w:eastAsia="Times New Roman" w:hAnsiTheme="majorHAnsi" w:cs="Times New Roman"/>
              <w:sz w:val="16"/>
              <w:szCs w:val="20"/>
              <w:lang w:eastAsia="fr-FR"/>
            </w:rPr>
            <w:t xml:space="preserve"> </w:t>
          </w:r>
        </w:p>
        <w:p w:rsidR="00010FFA" w:rsidRPr="008F53E5" w:rsidRDefault="00010FFA" w:rsidP="008F53E5">
          <w:pPr>
            <w:spacing w:after="0"/>
            <w:jc w:val="center"/>
            <w:rPr>
              <w:rFonts w:asciiTheme="majorHAnsi" w:eastAsia="Times New Roman" w:hAnsiTheme="majorHAnsi" w:cs="Times New Roman"/>
              <w:sz w:val="20"/>
              <w:szCs w:val="20"/>
              <w:lang w:eastAsia="fr-FR"/>
            </w:rPr>
          </w:pPr>
          <w:r w:rsidRPr="008F53E5">
            <w:rPr>
              <w:rFonts w:asciiTheme="majorHAnsi" w:eastAsia="Times New Roman" w:hAnsiTheme="majorHAnsi" w:cs="Times New Roman"/>
              <w:bCs/>
              <w:sz w:val="16"/>
              <w:szCs w:val="20"/>
              <w:lang w:eastAsia="fr-FR"/>
            </w:rPr>
            <w:t>Tél</w:t>
          </w:r>
          <w:r w:rsidRPr="008F53E5">
            <w:rPr>
              <w:rFonts w:asciiTheme="majorHAnsi" w:eastAsia="Times New Roman" w:hAnsiTheme="majorHAnsi" w:cs="Times New Roman"/>
              <w:sz w:val="16"/>
              <w:szCs w:val="20"/>
              <w:lang w:eastAsia="fr-FR"/>
            </w:rPr>
            <w:t xml:space="preserve"> : 0491 598 610 - </w:t>
          </w:r>
          <w:r w:rsidRPr="008F53E5">
            <w:rPr>
              <w:rFonts w:asciiTheme="majorHAnsi" w:eastAsia="Times New Roman" w:hAnsiTheme="majorHAnsi" w:cs="Times New Roman"/>
              <w:bCs/>
              <w:sz w:val="16"/>
              <w:szCs w:val="20"/>
              <w:lang w:eastAsia="fr-FR"/>
            </w:rPr>
            <w:t>Fax</w:t>
          </w:r>
          <w:r w:rsidRPr="008F53E5">
            <w:rPr>
              <w:rFonts w:asciiTheme="majorHAnsi" w:eastAsia="Times New Roman" w:hAnsiTheme="majorHAnsi" w:cs="Times New Roman"/>
              <w:sz w:val="16"/>
              <w:szCs w:val="20"/>
              <w:lang w:eastAsia="fr-FR"/>
            </w:rPr>
            <w:t xml:space="preserve"> : 0491 598 611 - </w:t>
          </w:r>
          <w:r w:rsidRPr="008F53E5">
            <w:rPr>
              <w:rFonts w:asciiTheme="majorHAnsi" w:eastAsia="Times New Roman" w:hAnsiTheme="majorHAnsi" w:cs="Times New Roman"/>
              <w:bCs/>
              <w:sz w:val="16"/>
              <w:szCs w:val="20"/>
              <w:lang w:eastAsia="fr-FR"/>
            </w:rPr>
            <w:t>Site internet</w:t>
          </w:r>
          <w:r w:rsidRPr="008F53E5">
            <w:rPr>
              <w:rFonts w:asciiTheme="majorHAnsi" w:eastAsia="Times New Roman" w:hAnsiTheme="majorHAnsi" w:cs="Times New Roman"/>
              <w:sz w:val="16"/>
              <w:szCs w:val="20"/>
              <w:lang w:eastAsia="fr-FR"/>
            </w:rPr>
            <w:t xml:space="preserve"> : </w:t>
          </w:r>
          <w:hyperlink r:id="rId1" w:history="1">
            <w:r w:rsidRPr="008F53E5">
              <w:rPr>
                <w:rStyle w:val="Hyperlink"/>
                <w:rFonts w:asciiTheme="majorHAnsi" w:eastAsia="Times New Roman" w:hAnsiTheme="majorHAnsi" w:cs="Times New Roman"/>
                <w:color w:val="auto"/>
                <w:sz w:val="16"/>
                <w:szCs w:val="20"/>
                <w:lang w:eastAsia="fr-FR"/>
              </w:rPr>
              <w:t>www.fsgt13.com</w:t>
            </w:r>
          </w:hyperlink>
          <w:r w:rsidRPr="008F53E5">
            <w:rPr>
              <w:rFonts w:asciiTheme="majorHAnsi" w:eastAsia="Times New Roman" w:hAnsiTheme="majorHAnsi" w:cs="Times New Roman"/>
              <w:sz w:val="16"/>
              <w:szCs w:val="20"/>
              <w:lang w:eastAsia="fr-FR"/>
            </w:rPr>
            <w:t xml:space="preserve"> - </w:t>
          </w:r>
          <w:r w:rsidRPr="008F53E5">
            <w:rPr>
              <w:rFonts w:asciiTheme="majorHAnsi" w:eastAsia="Times New Roman" w:hAnsiTheme="majorHAnsi" w:cs="Times New Roman"/>
              <w:bCs/>
              <w:sz w:val="16"/>
              <w:szCs w:val="20"/>
              <w:lang w:eastAsia="fr-FR"/>
            </w:rPr>
            <w:t>Courriel</w:t>
          </w:r>
          <w:r w:rsidRPr="008F53E5">
            <w:rPr>
              <w:rFonts w:asciiTheme="majorHAnsi" w:eastAsia="Times New Roman" w:hAnsiTheme="majorHAnsi" w:cs="Times New Roman"/>
              <w:sz w:val="16"/>
              <w:szCs w:val="20"/>
              <w:lang w:eastAsia="fr-FR"/>
            </w:rPr>
            <w:t xml:space="preserve"> : </w:t>
          </w:r>
          <w:hyperlink r:id="rId2" w:history="1">
            <w:r w:rsidRPr="008F53E5">
              <w:rPr>
                <w:rFonts w:asciiTheme="majorHAnsi" w:eastAsia="Times New Roman" w:hAnsiTheme="majorHAnsi" w:cs="Times New Roman"/>
                <w:sz w:val="16"/>
                <w:szCs w:val="20"/>
                <w:u w:val="single"/>
                <w:lang w:eastAsia="fr-FR"/>
              </w:rPr>
              <w:t>info@fsgt13.com</w:t>
            </w:r>
          </w:hyperlink>
          <w:r w:rsidRPr="008F53E5">
            <w:rPr>
              <w:rFonts w:asciiTheme="majorHAnsi" w:eastAsia="Times New Roman" w:hAnsiTheme="majorHAnsi" w:cs="Times New Roman"/>
              <w:sz w:val="20"/>
              <w:szCs w:val="20"/>
              <w:lang w:eastAsia="fr-FR"/>
            </w:rPr>
            <w:t xml:space="preserve"> </w:t>
          </w:r>
        </w:p>
        <w:p w:rsidR="00010FFA" w:rsidRDefault="00010FFA" w:rsidP="00046F52">
          <w:pPr>
            <w:spacing w:after="0" w:line="240" w:lineRule="auto"/>
            <w:jc w:val="center"/>
            <w:rPr>
              <w:rFonts w:asciiTheme="majorHAnsi" w:eastAsia="Times New Roman" w:hAnsiTheme="majorHAnsi" w:cs="Times New Roman"/>
              <w:iCs/>
              <w:sz w:val="16"/>
              <w:szCs w:val="20"/>
              <w:lang w:eastAsia="fr-FR"/>
            </w:rPr>
          </w:pPr>
          <w:r w:rsidRPr="008F53E5">
            <w:rPr>
              <w:rFonts w:asciiTheme="majorHAnsi" w:eastAsia="Times New Roman" w:hAnsiTheme="majorHAnsi" w:cs="Times New Roman"/>
              <w:iCs/>
              <w:sz w:val="16"/>
              <w:szCs w:val="20"/>
              <w:lang w:eastAsia="fr-FR"/>
            </w:rPr>
            <w:t xml:space="preserve">Association n° 0133090299 déclarée le 23 mars 1934 à la préfecture des </w:t>
          </w:r>
          <w:proofErr w:type="spellStart"/>
          <w:r w:rsidRPr="008F53E5">
            <w:rPr>
              <w:rFonts w:asciiTheme="majorHAnsi" w:eastAsia="Times New Roman" w:hAnsiTheme="majorHAnsi" w:cs="Times New Roman"/>
              <w:iCs/>
              <w:sz w:val="16"/>
              <w:szCs w:val="20"/>
              <w:lang w:eastAsia="fr-FR"/>
            </w:rPr>
            <w:t>BdR</w:t>
          </w:r>
          <w:proofErr w:type="spellEnd"/>
          <w:r w:rsidRPr="008F53E5">
            <w:rPr>
              <w:rFonts w:asciiTheme="majorHAnsi" w:eastAsia="Times New Roman" w:hAnsiTheme="majorHAnsi" w:cs="Times New Roman"/>
              <w:iCs/>
              <w:sz w:val="16"/>
              <w:szCs w:val="20"/>
              <w:lang w:eastAsia="fr-FR"/>
            </w:rPr>
            <w:t xml:space="preserve"> – - SIRET 782 812 945 00031 - APE 9312Z</w:t>
          </w:r>
        </w:p>
        <w:p w:rsidR="00010FFA" w:rsidRPr="008F53E5" w:rsidRDefault="00010FFA" w:rsidP="00046F52">
          <w:pPr>
            <w:spacing w:after="0" w:line="240" w:lineRule="auto"/>
            <w:jc w:val="center"/>
            <w:rPr>
              <w:sz w:val="28"/>
              <w:szCs w:val="28"/>
            </w:rPr>
          </w:pPr>
          <w:r w:rsidRPr="008F53E5">
            <w:rPr>
              <w:rFonts w:asciiTheme="majorHAnsi" w:eastAsia="Times New Roman" w:hAnsiTheme="majorHAnsi" w:cs="Times New Roman"/>
              <w:iCs/>
              <w:sz w:val="16"/>
              <w:szCs w:val="20"/>
              <w:lang w:eastAsia="fr-FR"/>
            </w:rPr>
            <w:t>Agréments : Sport n° 16211 du 31 décembre 1936 - Jeunesse &amp; Education Populaire n° 98 13 659 du 17 novembre 1998</w:t>
          </w:r>
        </w:p>
      </w:tc>
    </w:tr>
  </w:tbl>
  <w:p w:rsidR="00010FFA" w:rsidRPr="008F53E5" w:rsidRDefault="00010FFA" w:rsidP="008F53E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6C7" w:rsidRDefault="000866C7" w:rsidP="00A54085">
      <w:pPr>
        <w:spacing w:after="0" w:line="240" w:lineRule="auto"/>
      </w:pPr>
      <w:r>
        <w:separator/>
      </w:r>
    </w:p>
  </w:footnote>
  <w:footnote w:type="continuationSeparator" w:id="0">
    <w:p w:rsidR="000866C7" w:rsidRDefault="000866C7" w:rsidP="00A54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01"/>
      <w:gridCol w:w="1733"/>
    </w:tblGrid>
    <w:tr w:rsidR="00010FFA" w:rsidTr="004B65F7">
      <w:trPr>
        <w:trHeight w:val="288"/>
      </w:trPr>
      <w:sdt>
        <w:sdtPr>
          <w:rPr>
            <w:rFonts w:asciiTheme="majorHAnsi" w:eastAsiaTheme="majorEastAsia" w:hAnsiTheme="majorHAnsi" w:cstheme="majorBidi"/>
            <w:sz w:val="24"/>
            <w:szCs w:val="36"/>
          </w:rPr>
          <w:alias w:val="Titre"/>
          <w:id w:val="-1641493271"/>
          <w:placeholder>
            <w:docPart w:val="5DCC8AD674E7452E90CB318E8F23652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701" w:type="dxa"/>
            </w:tcPr>
            <w:p w:rsidR="00010FFA" w:rsidRDefault="00010FFA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66214C">
                <w:rPr>
                  <w:rFonts w:asciiTheme="majorHAnsi" w:eastAsiaTheme="majorEastAsia" w:hAnsiTheme="majorHAnsi" w:cstheme="majorBidi"/>
                  <w:sz w:val="24"/>
                  <w:szCs w:val="36"/>
                </w:rPr>
                <w:t>Fédération Sportive et Gymnique du Travail                                                                        Commission Départementale de Gymnastique Rythmique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née"/>
          <w:id w:val="2079779968"/>
          <w:placeholder>
            <w:docPart w:val="6FC0CB16C27A44508255C5641CC7164D"/>
          </w:placeholder>
          <w:showingPlcHdr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733" w:type="dxa"/>
            </w:tcPr>
            <w:p w:rsidR="00010FFA" w:rsidRDefault="00010FFA" w:rsidP="004B65F7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[Année]</w:t>
              </w:r>
            </w:p>
          </w:tc>
        </w:sdtContent>
      </w:sdt>
    </w:tr>
  </w:tbl>
  <w:p w:rsidR="00010FFA" w:rsidRDefault="00010FFA" w:rsidP="004B65F7">
    <w:pPr>
      <w:pStyle w:val="Header"/>
      <w:ind w:left="-567"/>
      <w:rPr>
        <w:sz w:val="20"/>
      </w:rPr>
    </w:pPr>
  </w:p>
  <w:p w:rsidR="00010FFA" w:rsidRDefault="009058BB" w:rsidP="009058BB">
    <w:pPr>
      <w:pStyle w:val="Header"/>
      <w:tabs>
        <w:tab w:val="clear" w:pos="9072"/>
        <w:tab w:val="left" w:pos="4536"/>
      </w:tabs>
      <w:ind w:left="-567"/>
      <w:rPr>
        <w:sz w:val="20"/>
      </w:rPr>
    </w:pPr>
    <w:r w:rsidRPr="00D10FEA">
      <w:rPr>
        <w:rFonts w:asciiTheme="majorHAnsi" w:hAnsiTheme="majorHAnsi"/>
        <w:b/>
        <w:noProof/>
        <w:sz w:val="28"/>
        <w:lang w:val="en-US"/>
      </w:rPr>
      <w:drawing>
        <wp:anchor distT="0" distB="0" distL="114300" distR="114300" simplePos="0" relativeHeight="251658240" behindDoc="0" locked="0" layoutInCell="1" allowOverlap="1" wp14:anchorId="5486881F" wp14:editId="4820E00F">
          <wp:simplePos x="0" y="0"/>
          <wp:positionH relativeFrom="column">
            <wp:posOffset>5527040</wp:posOffset>
          </wp:positionH>
          <wp:positionV relativeFrom="paragraph">
            <wp:posOffset>-825499</wp:posOffset>
          </wp:positionV>
          <wp:extent cx="960877" cy="609600"/>
          <wp:effectExtent l="0" t="0" r="0" b="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0046" cy="6090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20"/>
      </w:rPr>
      <w:tab/>
    </w:r>
  </w:p>
  <w:p w:rsidR="009058BB" w:rsidRDefault="009058BB" w:rsidP="009058BB">
    <w:pPr>
      <w:pStyle w:val="Header"/>
      <w:tabs>
        <w:tab w:val="clear" w:pos="9072"/>
        <w:tab w:val="left" w:pos="4536"/>
      </w:tabs>
      <w:ind w:left="-567"/>
    </w:pPr>
  </w:p>
  <w:p w:rsidR="00B87E58" w:rsidRDefault="00B87E5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1770"/>
        </w:tabs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360"/>
        </w:tabs>
      </w:pPr>
      <w:rPr>
        <w:rFonts w:ascii="Symbol" w:hAnsi="Symbol"/>
        <w:b/>
      </w:rPr>
    </w:lvl>
    <w:lvl w:ilvl="1">
      <w:start w:val="1"/>
      <w:numFmt w:val="bullet"/>
      <w:lvlText w:val=""/>
      <w:lvlJc w:val="left"/>
      <w:pPr>
        <w:tabs>
          <w:tab w:val="num" w:pos="409"/>
        </w:tabs>
      </w:pPr>
      <w:rPr>
        <w:rFonts w:ascii="Symbol" w:hAnsi="Symbol"/>
        <w:b/>
      </w:rPr>
    </w:lvl>
    <w:lvl w:ilvl="2">
      <w:start w:val="1"/>
      <w:numFmt w:val="bullet"/>
      <w:lvlText w:val=""/>
      <w:lvlJc w:val="left"/>
      <w:pPr>
        <w:tabs>
          <w:tab w:val="num" w:pos="458"/>
        </w:tabs>
      </w:pPr>
      <w:rPr>
        <w:rFonts w:ascii="Symbol" w:hAnsi="Symbol"/>
        <w:b/>
      </w:rPr>
    </w:lvl>
    <w:lvl w:ilvl="3">
      <w:start w:val="1"/>
      <w:numFmt w:val="bullet"/>
      <w:lvlText w:val=""/>
      <w:lvlJc w:val="left"/>
      <w:pPr>
        <w:tabs>
          <w:tab w:val="num" w:pos="507"/>
        </w:tabs>
      </w:pPr>
      <w:rPr>
        <w:rFonts w:ascii="Symbol" w:hAnsi="Symbol"/>
        <w:b/>
      </w:rPr>
    </w:lvl>
    <w:lvl w:ilvl="4">
      <w:start w:val="1"/>
      <w:numFmt w:val="bullet"/>
      <w:lvlText w:val=""/>
      <w:lvlJc w:val="left"/>
      <w:pPr>
        <w:tabs>
          <w:tab w:val="num" w:pos="556"/>
        </w:tabs>
      </w:pPr>
      <w:rPr>
        <w:rFonts w:ascii="Symbol" w:hAnsi="Symbol"/>
        <w:b/>
      </w:rPr>
    </w:lvl>
    <w:lvl w:ilvl="5">
      <w:start w:val="1"/>
      <w:numFmt w:val="bullet"/>
      <w:lvlText w:val=""/>
      <w:lvlJc w:val="left"/>
      <w:pPr>
        <w:tabs>
          <w:tab w:val="num" w:pos="605"/>
        </w:tabs>
      </w:pPr>
      <w:rPr>
        <w:rFonts w:ascii="Symbol" w:hAnsi="Symbol"/>
        <w:b/>
      </w:rPr>
    </w:lvl>
    <w:lvl w:ilvl="6">
      <w:start w:val="1"/>
      <w:numFmt w:val="bullet"/>
      <w:lvlText w:val=""/>
      <w:lvlJc w:val="left"/>
      <w:pPr>
        <w:tabs>
          <w:tab w:val="num" w:pos="654"/>
        </w:tabs>
      </w:pPr>
      <w:rPr>
        <w:rFonts w:ascii="Symbol" w:hAnsi="Symbol"/>
        <w:b/>
      </w:rPr>
    </w:lvl>
    <w:lvl w:ilvl="7">
      <w:start w:val="1"/>
      <w:numFmt w:val="bullet"/>
      <w:lvlText w:val=""/>
      <w:lvlJc w:val="left"/>
      <w:pPr>
        <w:tabs>
          <w:tab w:val="num" w:pos="703"/>
        </w:tabs>
      </w:pPr>
      <w:rPr>
        <w:rFonts w:ascii="Symbol" w:hAnsi="Symbol"/>
        <w:b/>
      </w:rPr>
    </w:lvl>
    <w:lvl w:ilvl="8">
      <w:start w:val="1"/>
      <w:numFmt w:val="bullet"/>
      <w:lvlText w:val=""/>
      <w:lvlJc w:val="left"/>
      <w:pPr>
        <w:tabs>
          <w:tab w:val="num" w:pos="752"/>
        </w:tabs>
      </w:pPr>
      <w:rPr>
        <w:rFonts w:ascii="Symbol" w:hAnsi="Symbol"/>
        <w:b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</w:pPr>
      <w:rPr>
        <w:rFonts w:ascii="Wingdings" w:hAnsi="Wingdings"/>
        <w:b/>
      </w:rPr>
    </w:lvl>
    <w:lvl w:ilvl="1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</w:pPr>
      <w:rPr>
        <w:rFonts w:ascii="Wingdings" w:hAnsi="Wingdings"/>
        <w:b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</w:pPr>
      <w:rPr>
        <w:rFonts w:ascii="Wingdings" w:hAnsi="Wingdings"/>
        <w:b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720"/>
        </w:tabs>
      </w:pPr>
    </w:lvl>
    <w:lvl w:ilvl="1">
      <w:start w:val="1"/>
      <w:numFmt w:val="decimal"/>
      <w:lvlText w:val="%2."/>
      <w:lvlJc w:val="left"/>
      <w:pPr>
        <w:tabs>
          <w:tab w:val="num" w:pos="1080"/>
        </w:tabs>
      </w:pPr>
    </w:lvl>
    <w:lvl w:ilvl="2">
      <w:start w:val="1"/>
      <w:numFmt w:val="decimal"/>
      <w:lvlText w:val="%3."/>
      <w:lvlJc w:val="left"/>
      <w:pPr>
        <w:tabs>
          <w:tab w:val="num" w:pos="1440"/>
        </w:tabs>
      </w:pPr>
    </w:lvl>
    <w:lvl w:ilvl="3">
      <w:start w:val="1"/>
      <w:numFmt w:val="decimal"/>
      <w:lvlText w:val="%4."/>
      <w:lvlJc w:val="left"/>
      <w:pPr>
        <w:tabs>
          <w:tab w:val="num" w:pos="1800"/>
        </w:tabs>
      </w:pPr>
    </w:lvl>
    <w:lvl w:ilvl="4">
      <w:start w:val="1"/>
      <w:numFmt w:val="decimal"/>
      <w:lvlText w:val="%5."/>
      <w:lvlJc w:val="left"/>
      <w:pPr>
        <w:tabs>
          <w:tab w:val="num" w:pos="2160"/>
        </w:tabs>
      </w:pPr>
    </w:lvl>
    <w:lvl w:ilvl="5">
      <w:start w:val="1"/>
      <w:numFmt w:val="decimal"/>
      <w:lvlText w:val="%6."/>
      <w:lvlJc w:val="left"/>
      <w:pPr>
        <w:tabs>
          <w:tab w:val="num" w:pos="2520"/>
        </w:tabs>
      </w:pPr>
    </w:lvl>
    <w:lvl w:ilvl="6">
      <w:start w:val="1"/>
      <w:numFmt w:val="decimal"/>
      <w:lvlText w:val="%7."/>
      <w:lvlJc w:val="left"/>
      <w:pPr>
        <w:tabs>
          <w:tab w:val="num" w:pos="2880"/>
        </w:tabs>
      </w:pPr>
    </w:lvl>
    <w:lvl w:ilvl="7">
      <w:start w:val="1"/>
      <w:numFmt w:val="decimal"/>
      <w:lvlText w:val="%8."/>
      <w:lvlJc w:val="left"/>
      <w:pPr>
        <w:tabs>
          <w:tab w:val="num" w:pos="3240"/>
        </w:tabs>
      </w:pPr>
    </w:lvl>
    <w:lvl w:ilvl="8">
      <w:start w:val="1"/>
      <w:numFmt w:val="decimal"/>
      <w:lvlText w:val="%9."/>
      <w:lvlJc w:val="left"/>
      <w:pPr>
        <w:tabs>
          <w:tab w:val="num" w:pos="3600"/>
        </w:tabs>
      </w:p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876"/>
        </w:tabs>
      </w:pPr>
      <w:rPr>
        <w:rFonts w:ascii="Wingdings" w:hAnsi="Wingdings"/>
        <w:b/>
      </w:rPr>
    </w:lvl>
    <w:lvl w:ilvl="1">
      <w:start w:val="1"/>
      <w:numFmt w:val="bullet"/>
      <w:lvlText w:val=""/>
      <w:lvlJc w:val="left"/>
      <w:pPr>
        <w:tabs>
          <w:tab w:val="num" w:pos="1596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316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036"/>
        </w:tabs>
      </w:pPr>
      <w:rPr>
        <w:rFonts w:ascii="Wingdings" w:hAnsi="Wingdings"/>
        <w:b/>
      </w:rPr>
    </w:lvl>
    <w:lvl w:ilvl="4">
      <w:start w:val="1"/>
      <w:numFmt w:val="bullet"/>
      <w:lvlText w:val=""/>
      <w:lvlJc w:val="left"/>
      <w:pPr>
        <w:tabs>
          <w:tab w:val="num" w:pos="3756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476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196"/>
        </w:tabs>
      </w:pPr>
      <w:rPr>
        <w:rFonts w:ascii="Wingdings" w:hAnsi="Wingdings"/>
        <w:b/>
      </w:rPr>
    </w:lvl>
    <w:lvl w:ilvl="7">
      <w:start w:val="1"/>
      <w:numFmt w:val="bullet"/>
      <w:lvlText w:val=""/>
      <w:lvlJc w:val="left"/>
      <w:pPr>
        <w:tabs>
          <w:tab w:val="num" w:pos="5916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636"/>
        </w:tabs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bullet"/>
      <w:lvlText w:val=""/>
      <w:lvlJc w:val="left"/>
      <w:pPr>
        <w:tabs>
          <w:tab w:val="num" w:pos="720"/>
        </w:tabs>
      </w:pPr>
      <w:rPr>
        <w:rFonts w:ascii="Wingdings" w:hAnsi="Wingdings"/>
      </w:rPr>
    </w:lvl>
    <w:lvl w:ilvl="1">
      <w:start w:val="1"/>
      <w:numFmt w:val="bullet"/>
      <w:lvlText w:val=""/>
      <w:lvlJc w:val="left"/>
      <w:pPr>
        <w:tabs>
          <w:tab w:val="num" w:pos="1080"/>
        </w:tabs>
      </w:pPr>
      <w:rPr>
        <w:rFonts w:ascii="Wingdings" w:hAnsi="Wingdings"/>
      </w:rPr>
    </w:lvl>
    <w:lvl w:ilvl="2">
      <w:start w:val="1"/>
      <w:numFmt w:val="bullet"/>
      <w:lvlText w:val=""/>
      <w:lvlJc w:val="left"/>
      <w:pPr>
        <w:tabs>
          <w:tab w:val="num" w:pos="1440"/>
        </w:tabs>
      </w:pPr>
      <w:rPr>
        <w:rFonts w:ascii="Wingdings" w:hAnsi="Wingdings"/>
      </w:rPr>
    </w:lvl>
    <w:lvl w:ilvl="3">
      <w:start w:val="1"/>
      <w:numFmt w:val="bullet"/>
      <w:lvlText w:val=""/>
      <w:lvlJc w:val="left"/>
      <w:pPr>
        <w:tabs>
          <w:tab w:val="num" w:pos="1800"/>
        </w:tabs>
      </w:pPr>
      <w:rPr>
        <w:rFonts w:ascii="Wingdings" w:hAnsi="Wingdings"/>
      </w:rPr>
    </w:lvl>
    <w:lvl w:ilvl="4">
      <w:start w:val="1"/>
      <w:numFmt w:val="bullet"/>
      <w:lvlText w:val=""/>
      <w:lvlJc w:val="left"/>
      <w:pPr>
        <w:tabs>
          <w:tab w:val="num" w:pos="2160"/>
        </w:tabs>
      </w:pPr>
      <w:rPr>
        <w:rFonts w:ascii="Wingdings" w:hAnsi="Wingdings"/>
      </w:rPr>
    </w:lvl>
    <w:lvl w:ilvl="5">
      <w:start w:val="1"/>
      <w:numFmt w:val="bullet"/>
      <w:lvlText w:val=""/>
      <w:lvlJc w:val="left"/>
      <w:pPr>
        <w:tabs>
          <w:tab w:val="num" w:pos="2520"/>
        </w:tabs>
      </w:pPr>
      <w:rPr>
        <w:rFonts w:ascii="Wingdings" w:hAnsi="Wingdings"/>
      </w:rPr>
    </w:lvl>
    <w:lvl w:ilvl="6">
      <w:start w:val="1"/>
      <w:numFmt w:val="bullet"/>
      <w:lvlText w:val=""/>
      <w:lvlJc w:val="left"/>
      <w:pPr>
        <w:tabs>
          <w:tab w:val="num" w:pos="2880"/>
        </w:tabs>
      </w:pPr>
      <w:rPr>
        <w:rFonts w:ascii="Wingdings" w:hAnsi="Wingdings"/>
      </w:rPr>
    </w:lvl>
    <w:lvl w:ilvl="7">
      <w:start w:val="1"/>
      <w:numFmt w:val="bullet"/>
      <w:lvlText w:val=""/>
      <w:lvlJc w:val="left"/>
      <w:pPr>
        <w:tabs>
          <w:tab w:val="num" w:pos="3240"/>
        </w:tabs>
      </w:pPr>
      <w:rPr>
        <w:rFonts w:ascii="Wingdings" w:hAnsi="Wingdings"/>
      </w:rPr>
    </w:lvl>
    <w:lvl w:ilvl="8">
      <w:start w:val="1"/>
      <w:numFmt w:val="bullet"/>
      <w:lvlText w:val=""/>
      <w:lvlJc w:val="left"/>
      <w:pPr>
        <w:tabs>
          <w:tab w:val="num" w:pos="3600"/>
        </w:tabs>
      </w:pPr>
      <w:rPr>
        <w:rFonts w:ascii="Wingdings" w:hAnsi="Wingdings"/>
      </w:r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bullet"/>
      <w:lvlText w:val=""/>
      <w:lvlJc w:val="left"/>
      <w:pPr>
        <w:tabs>
          <w:tab w:val="num" w:pos="720"/>
        </w:tabs>
      </w:pPr>
      <w:rPr>
        <w:rFonts w:ascii="Wingdings" w:hAnsi="Wingdings"/>
      </w:rPr>
    </w:lvl>
    <w:lvl w:ilvl="1">
      <w:start w:val="1"/>
      <w:numFmt w:val="bullet"/>
      <w:lvlText w:val=""/>
      <w:lvlJc w:val="left"/>
      <w:pPr>
        <w:tabs>
          <w:tab w:val="num" w:pos="1080"/>
        </w:tabs>
      </w:pPr>
      <w:rPr>
        <w:rFonts w:ascii="Wingdings" w:hAnsi="Wingdings"/>
      </w:rPr>
    </w:lvl>
    <w:lvl w:ilvl="2">
      <w:start w:val="1"/>
      <w:numFmt w:val="bullet"/>
      <w:lvlText w:val=""/>
      <w:lvlJc w:val="left"/>
      <w:pPr>
        <w:tabs>
          <w:tab w:val="num" w:pos="1440"/>
        </w:tabs>
      </w:pPr>
      <w:rPr>
        <w:rFonts w:ascii="Wingdings" w:hAnsi="Wingdings"/>
      </w:rPr>
    </w:lvl>
    <w:lvl w:ilvl="3">
      <w:start w:val="1"/>
      <w:numFmt w:val="bullet"/>
      <w:lvlText w:val=""/>
      <w:lvlJc w:val="left"/>
      <w:pPr>
        <w:tabs>
          <w:tab w:val="num" w:pos="1800"/>
        </w:tabs>
      </w:pPr>
      <w:rPr>
        <w:rFonts w:ascii="Wingdings" w:hAnsi="Wingdings"/>
      </w:rPr>
    </w:lvl>
    <w:lvl w:ilvl="4">
      <w:start w:val="1"/>
      <w:numFmt w:val="bullet"/>
      <w:lvlText w:val=""/>
      <w:lvlJc w:val="left"/>
      <w:pPr>
        <w:tabs>
          <w:tab w:val="num" w:pos="2160"/>
        </w:tabs>
      </w:pPr>
      <w:rPr>
        <w:rFonts w:ascii="Wingdings" w:hAnsi="Wingdings"/>
      </w:rPr>
    </w:lvl>
    <w:lvl w:ilvl="5">
      <w:start w:val="1"/>
      <w:numFmt w:val="bullet"/>
      <w:lvlText w:val=""/>
      <w:lvlJc w:val="left"/>
      <w:pPr>
        <w:tabs>
          <w:tab w:val="num" w:pos="2520"/>
        </w:tabs>
      </w:pPr>
      <w:rPr>
        <w:rFonts w:ascii="Wingdings" w:hAnsi="Wingdings"/>
      </w:rPr>
    </w:lvl>
    <w:lvl w:ilvl="6">
      <w:start w:val="1"/>
      <w:numFmt w:val="bullet"/>
      <w:lvlText w:val=""/>
      <w:lvlJc w:val="left"/>
      <w:pPr>
        <w:tabs>
          <w:tab w:val="num" w:pos="2880"/>
        </w:tabs>
      </w:pPr>
      <w:rPr>
        <w:rFonts w:ascii="Wingdings" w:hAnsi="Wingdings"/>
      </w:rPr>
    </w:lvl>
    <w:lvl w:ilvl="7">
      <w:start w:val="1"/>
      <w:numFmt w:val="bullet"/>
      <w:lvlText w:val=""/>
      <w:lvlJc w:val="left"/>
      <w:pPr>
        <w:tabs>
          <w:tab w:val="num" w:pos="3240"/>
        </w:tabs>
      </w:pPr>
      <w:rPr>
        <w:rFonts w:ascii="Wingdings" w:hAnsi="Wingdings"/>
      </w:rPr>
    </w:lvl>
    <w:lvl w:ilvl="8">
      <w:start w:val="1"/>
      <w:numFmt w:val="bullet"/>
      <w:lvlText w:val=""/>
      <w:lvlJc w:val="left"/>
      <w:pPr>
        <w:tabs>
          <w:tab w:val="num" w:pos="3600"/>
        </w:tabs>
      </w:pPr>
      <w:rPr>
        <w:rFonts w:ascii="Wingdings" w:hAnsi="Wingdings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bullet"/>
      <w:lvlText w:val=""/>
      <w:lvlJc w:val="left"/>
      <w:pPr>
        <w:tabs>
          <w:tab w:val="num" w:pos="360"/>
        </w:tabs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397"/>
        </w:tabs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434"/>
        </w:tabs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471"/>
        </w:tabs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508"/>
        </w:tabs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545"/>
        </w:tabs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582"/>
        </w:tabs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619"/>
        </w:tabs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656"/>
        </w:tabs>
      </w:pPr>
      <w:rPr>
        <w:rFonts w:ascii="Symbol" w:hAnsi="Symbol"/>
      </w:rPr>
    </w:lvl>
  </w:abstractNum>
  <w:abstractNum w:abstractNumId="10">
    <w:nsid w:val="19EC17CF"/>
    <w:multiLevelType w:val="hybridMultilevel"/>
    <w:tmpl w:val="6CEAEE96"/>
    <w:lvl w:ilvl="0" w:tplc="851C0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2E05F8"/>
    <w:multiLevelType w:val="hybridMultilevel"/>
    <w:tmpl w:val="E8827642"/>
    <w:lvl w:ilvl="0" w:tplc="6EE234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C80325"/>
    <w:multiLevelType w:val="hybridMultilevel"/>
    <w:tmpl w:val="3342C904"/>
    <w:lvl w:ilvl="0" w:tplc="BC26A9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D121E"/>
    <w:multiLevelType w:val="hybridMultilevel"/>
    <w:tmpl w:val="8854918E"/>
    <w:lvl w:ilvl="0" w:tplc="851C0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3E0D8D"/>
    <w:multiLevelType w:val="hybridMultilevel"/>
    <w:tmpl w:val="FDE4C0E2"/>
    <w:lvl w:ilvl="0" w:tplc="330EF8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6B2823"/>
    <w:multiLevelType w:val="hybridMultilevel"/>
    <w:tmpl w:val="A2C6254A"/>
    <w:lvl w:ilvl="0" w:tplc="70C0E4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E862F1"/>
    <w:multiLevelType w:val="hybridMultilevel"/>
    <w:tmpl w:val="037C02EC"/>
    <w:lvl w:ilvl="0" w:tplc="6EE234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D420A2"/>
    <w:multiLevelType w:val="hybridMultilevel"/>
    <w:tmpl w:val="58F2A2B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813625"/>
    <w:multiLevelType w:val="hybridMultilevel"/>
    <w:tmpl w:val="8A58B3A6"/>
    <w:lvl w:ilvl="0" w:tplc="424CE6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3808E6"/>
    <w:multiLevelType w:val="hybridMultilevel"/>
    <w:tmpl w:val="BF385842"/>
    <w:lvl w:ilvl="0" w:tplc="851C0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DE06BB"/>
    <w:multiLevelType w:val="hybridMultilevel"/>
    <w:tmpl w:val="907C5F86"/>
    <w:lvl w:ilvl="0" w:tplc="851C0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087EA3"/>
    <w:multiLevelType w:val="hybridMultilevel"/>
    <w:tmpl w:val="448C10A6"/>
    <w:lvl w:ilvl="0" w:tplc="1EB694F6">
      <w:start w:val="1"/>
      <w:numFmt w:val="lowerLetter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2">
    <w:nsid w:val="6D720A18"/>
    <w:multiLevelType w:val="hybridMultilevel"/>
    <w:tmpl w:val="6E4822F0"/>
    <w:lvl w:ilvl="0" w:tplc="851C0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7F28F4"/>
    <w:multiLevelType w:val="hybridMultilevel"/>
    <w:tmpl w:val="AA5AF334"/>
    <w:lvl w:ilvl="0" w:tplc="DE22701E">
      <w:start w:val="2"/>
      <w:numFmt w:val="bullet"/>
      <w:lvlText w:val="-"/>
      <w:lvlJc w:val="left"/>
      <w:pPr>
        <w:ind w:left="2345" w:hanging="360"/>
      </w:pPr>
      <w:rPr>
        <w:rFonts w:ascii="Cambria" w:eastAsia="Times New Roman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8"/>
  </w:num>
  <w:num w:numId="4">
    <w:abstractNumId w:val="11"/>
  </w:num>
  <w:num w:numId="5">
    <w:abstractNumId w:val="21"/>
  </w:num>
  <w:num w:numId="6">
    <w:abstractNumId w:val="16"/>
  </w:num>
  <w:num w:numId="7">
    <w:abstractNumId w:val="20"/>
  </w:num>
  <w:num w:numId="8">
    <w:abstractNumId w:val="19"/>
  </w:num>
  <w:num w:numId="9">
    <w:abstractNumId w:val="23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9"/>
  </w:num>
  <w:num w:numId="20">
    <w:abstractNumId w:val="10"/>
  </w:num>
  <w:num w:numId="21">
    <w:abstractNumId w:val="22"/>
  </w:num>
  <w:num w:numId="22">
    <w:abstractNumId w:val="13"/>
  </w:num>
  <w:num w:numId="23">
    <w:abstractNumId w:val="14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085"/>
    <w:rsid w:val="00005449"/>
    <w:rsid w:val="00010FFA"/>
    <w:rsid w:val="0004267F"/>
    <w:rsid w:val="00046F52"/>
    <w:rsid w:val="000866C7"/>
    <w:rsid w:val="000A525B"/>
    <w:rsid w:val="00104BF0"/>
    <w:rsid w:val="00132606"/>
    <w:rsid w:val="00152C72"/>
    <w:rsid w:val="001559C7"/>
    <w:rsid w:val="00156CFC"/>
    <w:rsid w:val="00160114"/>
    <w:rsid w:val="00164A0A"/>
    <w:rsid w:val="00184267"/>
    <w:rsid w:val="001A48AC"/>
    <w:rsid w:val="001F06F3"/>
    <w:rsid w:val="00223270"/>
    <w:rsid w:val="0023451F"/>
    <w:rsid w:val="00242C87"/>
    <w:rsid w:val="00244BF1"/>
    <w:rsid w:val="002C627E"/>
    <w:rsid w:val="002D7D87"/>
    <w:rsid w:val="002F70B7"/>
    <w:rsid w:val="003010AC"/>
    <w:rsid w:val="003D3129"/>
    <w:rsid w:val="003E338F"/>
    <w:rsid w:val="00420290"/>
    <w:rsid w:val="0048152A"/>
    <w:rsid w:val="004A0A35"/>
    <w:rsid w:val="004B65F7"/>
    <w:rsid w:val="004D5B2E"/>
    <w:rsid w:val="004F0885"/>
    <w:rsid w:val="00526EC3"/>
    <w:rsid w:val="00532990"/>
    <w:rsid w:val="005A3C81"/>
    <w:rsid w:val="005A4747"/>
    <w:rsid w:val="005F3650"/>
    <w:rsid w:val="0061414B"/>
    <w:rsid w:val="00643D8D"/>
    <w:rsid w:val="0066214C"/>
    <w:rsid w:val="00685B15"/>
    <w:rsid w:val="006B0CBB"/>
    <w:rsid w:val="006F496A"/>
    <w:rsid w:val="006F7169"/>
    <w:rsid w:val="00703D21"/>
    <w:rsid w:val="007304A7"/>
    <w:rsid w:val="0078553D"/>
    <w:rsid w:val="007A02B9"/>
    <w:rsid w:val="00843AC5"/>
    <w:rsid w:val="00855057"/>
    <w:rsid w:val="008741D6"/>
    <w:rsid w:val="008E2C99"/>
    <w:rsid w:val="008F53E5"/>
    <w:rsid w:val="008F7BAD"/>
    <w:rsid w:val="009058BB"/>
    <w:rsid w:val="0093299F"/>
    <w:rsid w:val="00967B4E"/>
    <w:rsid w:val="00970FB4"/>
    <w:rsid w:val="00991449"/>
    <w:rsid w:val="00992AAC"/>
    <w:rsid w:val="00997CD2"/>
    <w:rsid w:val="009A3E01"/>
    <w:rsid w:val="00A14F69"/>
    <w:rsid w:val="00A2620E"/>
    <w:rsid w:val="00A54085"/>
    <w:rsid w:val="00A709B4"/>
    <w:rsid w:val="00A7443A"/>
    <w:rsid w:val="00B10406"/>
    <w:rsid w:val="00B3273A"/>
    <w:rsid w:val="00B406F1"/>
    <w:rsid w:val="00B708BE"/>
    <w:rsid w:val="00B87E58"/>
    <w:rsid w:val="00C33A4E"/>
    <w:rsid w:val="00C60B14"/>
    <w:rsid w:val="00CD557D"/>
    <w:rsid w:val="00CF1B7F"/>
    <w:rsid w:val="00D10FEA"/>
    <w:rsid w:val="00D17B90"/>
    <w:rsid w:val="00D21E84"/>
    <w:rsid w:val="00D55FB5"/>
    <w:rsid w:val="00E272A1"/>
    <w:rsid w:val="00E275FE"/>
    <w:rsid w:val="00E33CF4"/>
    <w:rsid w:val="00E72F94"/>
    <w:rsid w:val="00E872CA"/>
    <w:rsid w:val="00EA33EC"/>
    <w:rsid w:val="00EB228F"/>
    <w:rsid w:val="00ED4646"/>
    <w:rsid w:val="00EF14F8"/>
    <w:rsid w:val="00F2437C"/>
    <w:rsid w:val="00F24AF3"/>
    <w:rsid w:val="00F4387A"/>
    <w:rsid w:val="00F81925"/>
    <w:rsid w:val="00F938E1"/>
    <w:rsid w:val="00FB0828"/>
    <w:rsid w:val="00FC068A"/>
    <w:rsid w:val="00FC49EE"/>
    <w:rsid w:val="00FC58FF"/>
    <w:rsid w:val="00FD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0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40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085"/>
  </w:style>
  <w:style w:type="paragraph" w:styleId="Footer">
    <w:name w:val="footer"/>
    <w:basedOn w:val="Normal"/>
    <w:link w:val="FooterChar"/>
    <w:uiPriority w:val="99"/>
    <w:unhideWhenUsed/>
    <w:rsid w:val="00A540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085"/>
  </w:style>
  <w:style w:type="paragraph" w:styleId="BalloonText">
    <w:name w:val="Balloon Text"/>
    <w:basedOn w:val="Normal"/>
    <w:link w:val="BalloonTextChar"/>
    <w:uiPriority w:val="99"/>
    <w:semiHidden/>
    <w:unhideWhenUsed/>
    <w:rsid w:val="00A54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08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F53E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F53E5"/>
  </w:style>
  <w:style w:type="character" w:styleId="Hyperlink">
    <w:name w:val="Hyperlink"/>
    <w:basedOn w:val="DefaultParagraphFont"/>
    <w:unhideWhenUsed/>
    <w:rsid w:val="008F53E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F14F8"/>
    <w:rPr>
      <w:b/>
      <w:bCs/>
    </w:rPr>
  </w:style>
  <w:style w:type="character" w:customStyle="1" w:styleId="apple-converted-space">
    <w:name w:val="apple-converted-space"/>
    <w:basedOn w:val="DefaultParagraphFont"/>
    <w:rsid w:val="00EF14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0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40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085"/>
  </w:style>
  <w:style w:type="paragraph" w:styleId="Footer">
    <w:name w:val="footer"/>
    <w:basedOn w:val="Normal"/>
    <w:link w:val="FooterChar"/>
    <w:uiPriority w:val="99"/>
    <w:unhideWhenUsed/>
    <w:rsid w:val="00A540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085"/>
  </w:style>
  <w:style w:type="paragraph" w:styleId="BalloonText">
    <w:name w:val="Balloon Text"/>
    <w:basedOn w:val="Normal"/>
    <w:link w:val="BalloonTextChar"/>
    <w:uiPriority w:val="99"/>
    <w:semiHidden/>
    <w:unhideWhenUsed/>
    <w:rsid w:val="00A54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08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F53E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F53E5"/>
  </w:style>
  <w:style w:type="character" w:styleId="Hyperlink">
    <w:name w:val="Hyperlink"/>
    <w:basedOn w:val="DefaultParagraphFont"/>
    <w:unhideWhenUsed/>
    <w:rsid w:val="008F53E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F14F8"/>
    <w:rPr>
      <w:b/>
      <w:bCs/>
    </w:rPr>
  </w:style>
  <w:style w:type="character" w:customStyle="1" w:styleId="apple-converted-space">
    <w:name w:val="apple-converted-space"/>
    <w:basedOn w:val="DefaultParagraphFont"/>
    <w:rsid w:val="00EF1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http://www.comaneci-salto.com/gallery/thiais07/french2244.jpg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sgt13.com" TargetMode="External"/><Relationship Id="rId2" Type="http://schemas.openxmlformats.org/officeDocument/2006/relationships/hyperlink" Target="mailto:fsgt13@wnadoo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CC8AD674E7452E90CB318E8F2365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75A08E-D4AC-4444-9404-80F0088120DA}"/>
      </w:docPartPr>
      <w:docPartBody>
        <w:p w:rsidR="004838F9" w:rsidRDefault="00F83518" w:rsidP="00F83518">
          <w:pPr>
            <w:pStyle w:val="5DCC8AD674E7452E90CB318E8F23652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  <w:docPart>
      <w:docPartPr>
        <w:name w:val="6FC0CB16C27A44508255C5641CC716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0E79B0-3929-44EF-9479-D0A430A0A24F}"/>
      </w:docPartPr>
      <w:docPartBody>
        <w:p w:rsidR="004838F9" w:rsidRDefault="00F83518" w:rsidP="00F83518">
          <w:pPr>
            <w:pStyle w:val="6FC0CB16C27A44508255C5641CC7164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83518"/>
    <w:rsid w:val="00050045"/>
    <w:rsid w:val="000F1116"/>
    <w:rsid w:val="001566D1"/>
    <w:rsid w:val="0022623E"/>
    <w:rsid w:val="002B0B0B"/>
    <w:rsid w:val="002B4C0F"/>
    <w:rsid w:val="00413BCC"/>
    <w:rsid w:val="004838F9"/>
    <w:rsid w:val="00722992"/>
    <w:rsid w:val="00887D0B"/>
    <w:rsid w:val="00AF366B"/>
    <w:rsid w:val="00BD20C5"/>
    <w:rsid w:val="00BD7C6C"/>
    <w:rsid w:val="00C642F1"/>
    <w:rsid w:val="00C757F6"/>
    <w:rsid w:val="00E7109C"/>
    <w:rsid w:val="00F13BAA"/>
    <w:rsid w:val="00F8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8690710CB54FC5908B537B539B50EB">
    <w:name w:val="CB8690710CB54FC5908B537B539B50EB"/>
    <w:rsid w:val="00F83518"/>
  </w:style>
  <w:style w:type="paragraph" w:customStyle="1" w:styleId="11DE827EDFFA4531AECDBA21C78497C2">
    <w:name w:val="11DE827EDFFA4531AECDBA21C78497C2"/>
    <w:rsid w:val="00F83518"/>
  </w:style>
  <w:style w:type="paragraph" w:customStyle="1" w:styleId="C2106335348A48FB8ADEF8F157DB2B97">
    <w:name w:val="C2106335348A48FB8ADEF8F157DB2B97"/>
    <w:rsid w:val="00F83518"/>
  </w:style>
  <w:style w:type="paragraph" w:customStyle="1" w:styleId="E86CCDBDA5044B4EB94F88B8AD1E8963">
    <w:name w:val="E86CCDBDA5044B4EB94F88B8AD1E8963"/>
    <w:rsid w:val="00F83518"/>
  </w:style>
  <w:style w:type="paragraph" w:customStyle="1" w:styleId="96ABA230F56F405CA2C8818262549F1A">
    <w:name w:val="96ABA230F56F405CA2C8818262549F1A"/>
    <w:rsid w:val="00F83518"/>
  </w:style>
  <w:style w:type="paragraph" w:customStyle="1" w:styleId="0B1398715685462097350AFB3CF86E22">
    <w:name w:val="0B1398715685462097350AFB3CF86E22"/>
    <w:rsid w:val="00F83518"/>
  </w:style>
  <w:style w:type="paragraph" w:customStyle="1" w:styleId="5DCC8AD674E7452E90CB318E8F23652A">
    <w:name w:val="5DCC8AD674E7452E90CB318E8F23652A"/>
    <w:rsid w:val="00F83518"/>
  </w:style>
  <w:style w:type="paragraph" w:customStyle="1" w:styleId="6FC0CB16C27A44508255C5641CC7164D">
    <w:name w:val="6FC0CB16C27A44508255C5641CC7164D"/>
    <w:rsid w:val="00F8351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5CE500-C7FC-A94D-A03B-0E6100989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Fédération Sportive et Gymnique du Travail                                                                        Commission Départementale de Gymnastique Rythmique</vt:lpstr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Fédération Sportive et Gymnique du Travail                                                                        Commission Départementale de Gymnastique Rythmique</dc:title>
  <dc:creator>Gloubibouille</dc:creator>
  <cp:lastModifiedBy>Rémy C</cp:lastModifiedBy>
  <cp:revision>2</cp:revision>
  <cp:lastPrinted>2013-01-14T13:14:00Z</cp:lastPrinted>
  <dcterms:created xsi:type="dcterms:W3CDTF">2013-02-01T09:30:00Z</dcterms:created>
  <dcterms:modified xsi:type="dcterms:W3CDTF">2013-02-01T09:30:00Z</dcterms:modified>
</cp:coreProperties>
</file>